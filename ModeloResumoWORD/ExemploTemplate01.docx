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57" w:rsidRPr="005C3D2E" w:rsidRDefault="000C4E27" w:rsidP="005C3D2E">
      <w:pPr>
        <w:pStyle w:val="MainTitle"/>
      </w:pPr>
      <w:r w:rsidRPr="005C3D2E">
        <w:t xml:space="preserve">Título do trabalho </w:t>
      </w:r>
      <w:r w:rsidR="00C76A57" w:rsidRPr="005C3D2E">
        <w:t>(14 PT TYPE SIZE, U</w:t>
      </w:r>
      <w:bookmarkStart w:id="0" w:name="_GoBack"/>
      <w:bookmarkEnd w:id="0"/>
      <w:r w:rsidR="00C76A57" w:rsidRPr="005C3D2E">
        <w:t>PPERCASE, BOLD, CENTERED</w:t>
      </w:r>
      <w:proofErr w:type="gramStart"/>
      <w:r w:rsidR="00C76A57" w:rsidRPr="005C3D2E">
        <w:t>)</w:t>
      </w:r>
      <w:proofErr w:type="gramEnd"/>
    </w:p>
    <w:p w:rsidR="00E15407" w:rsidRPr="00B13D23" w:rsidRDefault="00E15407" w:rsidP="00E15407">
      <w:pPr>
        <w:pStyle w:val="AuthorsNames"/>
        <w:rPr>
          <w:lang w:val="en-US"/>
        </w:rPr>
      </w:pPr>
      <w:r w:rsidRPr="00B13D23">
        <w:rPr>
          <w:lang w:val="en-US"/>
        </w:rPr>
        <w:t>Author</w:t>
      </w:r>
      <w:r w:rsidR="000C4E27" w:rsidRPr="00B13D23">
        <w:rPr>
          <w:lang w:val="en-US"/>
        </w:rPr>
        <w:t>1</w:t>
      </w:r>
      <w:r w:rsidRPr="00B13D23">
        <w:rPr>
          <w:lang w:val="en-US"/>
        </w:rPr>
        <w:t>, Author</w:t>
      </w:r>
      <w:r w:rsidR="000C4E27" w:rsidRPr="00B13D23">
        <w:rPr>
          <w:lang w:val="en-US"/>
        </w:rPr>
        <w:t>2</w:t>
      </w:r>
      <w:r w:rsidRPr="00B13D23">
        <w:rPr>
          <w:lang w:val="en-US"/>
        </w:rPr>
        <w:t xml:space="preserve"> (Authors’ Names, 12 pt Type Size, Centered Under the Title)</w:t>
      </w:r>
    </w:p>
    <w:p w:rsidR="00E15407" w:rsidRPr="0080589C" w:rsidRDefault="000C4E27" w:rsidP="00E15407">
      <w:pPr>
        <w:pStyle w:val="AuthorsInformation"/>
        <w:rPr>
          <w:lang w:val="en-US"/>
        </w:rPr>
      </w:pPr>
      <w:r w:rsidRPr="0080589C">
        <w:rPr>
          <w:lang w:val="en-US"/>
        </w:rPr>
        <w:t xml:space="preserve">Email: </w:t>
      </w:r>
      <w:r w:rsidR="0080589C">
        <w:rPr>
          <w:lang w:val="en-US"/>
        </w:rPr>
        <w:t>[autor1, autor2]@inep.ufsc.br</w:t>
      </w:r>
      <w:r w:rsidR="00E15407" w:rsidRPr="0080589C">
        <w:rPr>
          <w:lang w:val="en-US"/>
        </w:rPr>
        <w:t xml:space="preserve"> (10 pt Type Size, Centered </w:t>
      </w:r>
      <w:proofErr w:type="gramStart"/>
      <w:r w:rsidR="00E15407" w:rsidRPr="0080589C">
        <w:rPr>
          <w:lang w:val="en-US"/>
        </w:rPr>
        <w:t>Under</w:t>
      </w:r>
      <w:proofErr w:type="gramEnd"/>
      <w:r w:rsidR="00E15407" w:rsidRPr="0080589C">
        <w:rPr>
          <w:lang w:val="en-US"/>
        </w:rPr>
        <w:t xml:space="preserve"> the Authors’ Names)</w:t>
      </w:r>
    </w:p>
    <w:p w:rsidR="006D47C0" w:rsidRPr="0080589C" w:rsidRDefault="006D47C0">
      <w:pPr>
        <w:pStyle w:val="AuthorsInformation"/>
        <w:rPr>
          <w:lang w:val="en-US"/>
        </w:rPr>
      </w:pPr>
    </w:p>
    <w:p w:rsidR="0033021F" w:rsidRPr="0080589C" w:rsidRDefault="0033021F">
      <w:pPr>
        <w:pStyle w:val="AuthorsInformation"/>
        <w:rPr>
          <w:lang w:val="en-US"/>
        </w:rPr>
      </w:pPr>
    </w:p>
    <w:p w:rsidR="0033021F" w:rsidRPr="0080589C" w:rsidRDefault="0033021F">
      <w:pPr>
        <w:pStyle w:val="AbstractBody"/>
        <w:rPr>
          <w:i/>
          <w:lang w:val="en-US"/>
        </w:rPr>
        <w:sectPr w:rsidR="0033021F" w:rsidRPr="0080589C" w:rsidSect="00B72DB8">
          <w:footerReference w:type="default" r:id="rId9"/>
          <w:footerReference w:type="first" r:id="rId10"/>
          <w:pgSz w:w="11905" w:h="16837"/>
          <w:pgMar w:top="1418" w:right="680" w:bottom="1418" w:left="1021" w:header="720" w:footer="567" w:gutter="0"/>
          <w:pgNumType w:fmt="lowerRoman"/>
          <w:cols w:space="720"/>
          <w:titlePg/>
          <w:docGrid w:linePitch="437"/>
        </w:sectPr>
      </w:pPr>
    </w:p>
    <w:p w:rsidR="006D47C0" w:rsidRPr="005C3D2E" w:rsidRDefault="007D4BD6" w:rsidP="005C3D2E">
      <w:pPr>
        <w:pStyle w:val="Ttulo1"/>
      </w:pPr>
      <w:r w:rsidRPr="005C3D2E">
        <w:lastRenderedPageBreak/>
        <w:t xml:space="preserve">I. </w:t>
      </w:r>
      <w:r w:rsidR="000C4E27" w:rsidRPr="005C3D2E">
        <w:t>Introdução</w:t>
      </w:r>
    </w:p>
    <w:p w:rsidR="00B72DB8" w:rsidRPr="0080589C" w:rsidRDefault="00B72DB8" w:rsidP="00B72DB8">
      <w:pPr>
        <w:pStyle w:val="TextBody"/>
        <w:rPr>
          <w:szCs w:val="20"/>
        </w:rPr>
      </w:pPr>
      <w:r w:rsidRPr="0080589C">
        <w:rPr>
          <w:szCs w:val="20"/>
        </w:rPr>
        <w:t xml:space="preserve">Este resumo descreve o </w:t>
      </w:r>
      <w:proofErr w:type="spellStart"/>
      <w:r w:rsidRPr="0080589C">
        <w:rPr>
          <w:i/>
          <w:szCs w:val="20"/>
        </w:rPr>
        <w:t>template</w:t>
      </w:r>
      <w:proofErr w:type="spellEnd"/>
      <w:r w:rsidRPr="0080589C">
        <w:rPr>
          <w:szCs w:val="20"/>
        </w:rPr>
        <w:t xml:space="preserve"> para composição dos trabalhos apresentados no seminário anual do Instituto de Eletrônica de Potência. </w:t>
      </w:r>
    </w:p>
    <w:p w:rsidR="007F4C71" w:rsidRPr="0080589C" w:rsidRDefault="007F4C71" w:rsidP="00C96F63">
      <w:pPr>
        <w:pStyle w:val="Ttulo2"/>
      </w:pPr>
      <w:r w:rsidRPr="0080589C">
        <w:t xml:space="preserve">A. </w:t>
      </w:r>
      <w:r w:rsidR="00E0277D" w:rsidRPr="0080589C">
        <w:t xml:space="preserve">Composição do </w:t>
      </w:r>
      <w:proofErr w:type="gramStart"/>
      <w:r w:rsidR="00E0277D" w:rsidRPr="0080589C">
        <w:t>Resumo</w:t>
      </w:r>
      <w:proofErr w:type="gramEnd"/>
    </w:p>
    <w:p w:rsidR="00E0277D" w:rsidRPr="0080589C" w:rsidRDefault="00E0277D" w:rsidP="00252F5C">
      <w:pPr>
        <w:pStyle w:val="TextBody"/>
      </w:pPr>
      <w:r w:rsidRPr="0080589C">
        <w:t xml:space="preserve">Recomenda-se que o corpo </w:t>
      </w:r>
      <w:r w:rsidR="00B72DB8" w:rsidRPr="0080589C">
        <w:t>do</w:t>
      </w:r>
      <w:r w:rsidRPr="0080589C">
        <w:t xml:space="preserve"> resumo possua os seguintes segmentos: (1) Introdução; (2) Desenvolvimento; (3) </w:t>
      </w:r>
      <w:r w:rsidR="002A58C9" w:rsidRPr="0080589C">
        <w:t>Discussão dos resultados; e (4) Conclusões.</w:t>
      </w:r>
      <w:r w:rsidR="00B72DB8" w:rsidRPr="0080589C">
        <w:t xml:space="preserve"> As referência</w:t>
      </w:r>
      <w:r w:rsidR="00F867BF" w:rsidRPr="0080589C">
        <w:t>s bibliográficas</w:t>
      </w:r>
      <w:r w:rsidR="00B72DB8" w:rsidRPr="0080589C">
        <w:t xml:space="preserve"> ao final do documento também são admissíveis. </w:t>
      </w:r>
    </w:p>
    <w:p w:rsidR="00F867BF" w:rsidRPr="0080589C" w:rsidRDefault="00F867BF" w:rsidP="00F867BF">
      <w:pPr>
        <w:pStyle w:val="TextBody"/>
        <w:rPr>
          <w:szCs w:val="20"/>
        </w:rPr>
      </w:pPr>
      <w:r w:rsidRPr="0080589C">
        <w:rPr>
          <w:szCs w:val="20"/>
        </w:rPr>
        <w:t xml:space="preserve">Somente resumos em língua portuguesa e em conformidade com o </w:t>
      </w:r>
      <w:proofErr w:type="spellStart"/>
      <w:r w:rsidRPr="0080589C">
        <w:rPr>
          <w:i/>
          <w:szCs w:val="20"/>
        </w:rPr>
        <w:t>template</w:t>
      </w:r>
      <w:proofErr w:type="spellEnd"/>
      <w:r w:rsidRPr="0080589C">
        <w:rPr>
          <w:szCs w:val="20"/>
        </w:rPr>
        <w:t xml:space="preserve"> serão aceitos. A submissão deve ser por meio de arquivo PDF. </w:t>
      </w:r>
      <w:r w:rsidR="005208E8">
        <w:rPr>
          <w:szCs w:val="20"/>
        </w:rPr>
        <w:t xml:space="preserve">O limite é de </w:t>
      </w:r>
      <w:proofErr w:type="gramStart"/>
      <w:r w:rsidR="005208E8">
        <w:rPr>
          <w:szCs w:val="20"/>
        </w:rPr>
        <w:t>2</w:t>
      </w:r>
      <w:proofErr w:type="gramEnd"/>
      <w:r w:rsidR="005208E8">
        <w:rPr>
          <w:szCs w:val="20"/>
        </w:rPr>
        <w:t xml:space="preserve"> páginas já considerando a lista de referências bibliográficas. </w:t>
      </w:r>
    </w:p>
    <w:p w:rsidR="006D47C0" w:rsidRPr="0080589C" w:rsidRDefault="00F867BF" w:rsidP="00C96F63">
      <w:pPr>
        <w:pStyle w:val="Ttulo2"/>
      </w:pPr>
      <w:r w:rsidRPr="0080589C">
        <w:t>B</w:t>
      </w:r>
      <w:r w:rsidR="006D47C0" w:rsidRPr="0080589C">
        <w:t xml:space="preserve">. </w:t>
      </w:r>
      <w:r w:rsidRPr="0080589C">
        <w:t xml:space="preserve">Edição do </w:t>
      </w:r>
      <w:proofErr w:type="gramStart"/>
      <w:r w:rsidRPr="0080589C">
        <w:t>Texto</w:t>
      </w:r>
      <w:proofErr w:type="gramEnd"/>
    </w:p>
    <w:p w:rsidR="006D47C0" w:rsidRPr="0080589C" w:rsidRDefault="00F867BF" w:rsidP="00F867BF">
      <w:pPr>
        <w:pStyle w:val="TextBody"/>
      </w:pPr>
      <w:r w:rsidRPr="0080589C">
        <w:t>Os manuscritos devem ser preparados em formato A4 (297 mm x 210 mm) como demonstrado neste exemplo. A opção p</w:t>
      </w:r>
      <w:r w:rsidR="0022022F">
        <w:t>elo</w:t>
      </w:r>
      <w:r w:rsidRPr="0080589C">
        <w:t xml:space="preserve"> editor de texto Word</w:t>
      </w:r>
      <w:r w:rsidR="0022022F">
        <w:t>® do</w:t>
      </w:r>
      <w:r w:rsidRPr="0080589C">
        <w:t xml:space="preserve"> Windows é </w:t>
      </w:r>
      <w:r w:rsidR="0022022F">
        <w:t>recomendada</w:t>
      </w:r>
      <w:r w:rsidRPr="0080589C">
        <w:t xml:space="preserve">. </w:t>
      </w:r>
      <w:r w:rsidR="00B13D23">
        <w:t>A descrição das fontes e os respectivos tamanhos são descritos na Tabela I.</w:t>
      </w:r>
    </w:p>
    <w:p w:rsidR="002B66D5" w:rsidRPr="00C96F63" w:rsidRDefault="002B66D5" w:rsidP="00C96F63">
      <w:pPr>
        <w:pStyle w:val="TableCaption"/>
      </w:pPr>
      <w:r w:rsidRPr="00C96F63">
        <w:t>TAB</w:t>
      </w:r>
      <w:r w:rsidR="00F867BF" w:rsidRPr="00C96F63">
        <w:t>ELA</w:t>
      </w:r>
      <w:r w:rsidRPr="00C96F63">
        <w:t xml:space="preserve"> I</w:t>
      </w:r>
    </w:p>
    <w:p w:rsidR="002B66D5" w:rsidRPr="00C96F63" w:rsidRDefault="00F867BF" w:rsidP="00C96F63">
      <w:pPr>
        <w:pStyle w:val="TableCaption"/>
      </w:pPr>
      <w:r w:rsidRPr="00C96F63">
        <w:t>Tamanho das Fontes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0"/>
        <w:gridCol w:w="1418"/>
        <w:gridCol w:w="1385"/>
        <w:gridCol w:w="1329"/>
      </w:tblGrid>
      <w:tr w:rsidR="002B66D5" w:rsidRPr="0080589C" w:rsidTr="00FD1FC2">
        <w:trPr>
          <w:trHeight w:val="270"/>
        </w:trPr>
        <w:tc>
          <w:tcPr>
            <w:tcW w:w="4962" w:type="dxa"/>
            <w:gridSpan w:val="4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A3DC3">
            <w:pPr>
              <w:pStyle w:val="TableBodyText"/>
              <w:jc w:val="center"/>
              <w:rPr>
                <w:b/>
              </w:rPr>
            </w:pPr>
            <w:proofErr w:type="spellStart"/>
            <w:r w:rsidRPr="0080589C">
              <w:rPr>
                <w:b/>
              </w:rPr>
              <w:t>Style</w:t>
            </w:r>
            <w:proofErr w:type="spellEnd"/>
          </w:p>
        </w:tc>
      </w:tr>
      <w:tr w:rsidR="002B66D5" w:rsidRPr="0080589C" w:rsidTr="00FD1FC2"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A3DC3">
            <w:pPr>
              <w:pStyle w:val="TableBodyText"/>
              <w:jc w:val="center"/>
              <w:rPr>
                <w:b/>
              </w:rPr>
            </w:pPr>
            <w:proofErr w:type="spellStart"/>
            <w:r w:rsidRPr="0080589C">
              <w:rPr>
                <w:b/>
              </w:rPr>
              <w:t>Size</w:t>
            </w:r>
            <w:proofErr w:type="spellEnd"/>
          </w:p>
          <w:p w:rsidR="002B66D5" w:rsidRPr="0080589C" w:rsidRDefault="002B66D5" w:rsidP="00FA3DC3">
            <w:pPr>
              <w:pStyle w:val="TableBodyText"/>
              <w:jc w:val="center"/>
              <w:rPr>
                <w:b/>
              </w:rPr>
            </w:pPr>
            <w:r w:rsidRPr="0080589C">
              <w:rPr>
                <w:b/>
              </w:rPr>
              <w:t>(Points)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A3DC3">
            <w:pPr>
              <w:pStyle w:val="TableBodyText"/>
              <w:jc w:val="center"/>
              <w:rPr>
                <w:b/>
              </w:rPr>
            </w:pPr>
            <w:r w:rsidRPr="0080589C">
              <w:rPr>
                <w:b/>
              </w:rPr>
              <w:t>Normal</w:t>
            </w:r>
          </w:p>
        </w:tc>
        <w:tc>
          <w:tcPr>
            <w:tcW w:w="13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FA3DC3">
            <w:pPr>
              <w:pStyle w:val="TableBodyText"/>
              <w:jc w:val="center"/>
              <w:rPr>
                <w:b/>
              </w:rPr>
            </w:pPr>
            <w:r w:rsidRPr="0080589C">
              <w:rPr>
                <w:b/>
              </w:rPr>
              <w:t>Negrito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FA3DC3">
            <w:pPr>
              <w:pStyle w:val="TableBodyText"/>
              <w:jc w:val="center"/>
              <w:rPr>
                <w:b/>
              </w:rPr>
            </w:pPr>
            <w:r w:rsidRPr="0080589C">
              <w:rPr>
                <w:b/>
              </w:rPr>
              <w:t>Itálico</w:t>
            </w:r>
          </w:p>
        </w:tc>
      </w:tr>
      <w:tr w:rsidR="002B66D5" w:rsidRPr="0080589C" w:rsidTr="00FD1FC2"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C2671D">
            <w:pPr>
              <w:pStyle w:val="TableBodyText"/>
              <w:jc w:val="center"/>
            </w:pPr>
            <w:proofErr w:type="gramStart"/>
            <w:r w:rsidRPr="0080589C">
              <w:t>8</w:t>
            </w:r>
            <w:proofErr w:type="gramEnd"/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FD1FC2">
            <w:pPr>
              <w:pStyle w:val="TableBodyText"/>
              <w:jc w:val="center"/>
            </w:pPr>
            <w:r w:rsidRPr="0080589C">
              <w:t>Texto em Tabelas</w:t>
            </w:r>
          </w:p>
        </w:tc>
        <w:tc>
          <w:tcPr>
            <w:tcW w:w="13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</w:tr>
      <w:tr w:rsidR="002B66D5" w:rsidRPr="0080589C" w:rsidTr="00FD1FC2"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C2671D">
            <w:pPr>
              <w:pStyle w:val="TableBodyText"/>
              <w:jc w:val="center"/>
            </w:pPr>
            <w:proofErr w:type="gramStart"/>
            <w:r w:rsidRPr="0080589C">
              <w:t>9</w:t>
            </w:r>
            <w:proofErr w:type="gramEnd"/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FD1FC2">
            <w:pPr>
              <w:pStyle w:val="TableBodyText"/>
              <w:jc w:val="center"/>
            </w:pPr>
            <w:r w:rsidRPr="0080589C">
              <w:t xml:space="preserve">Legendas </w:t>
            </w:r>
            <w:r w:rsidR="00947F2B" w:rsidRPr="0080589C">
              <w:t>Figuras</w:t>
            </w:r>
          </w:p>
        </w:tc>
        <w:tc>
          <w:tcPr>
            <w:tcW w:w="13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</w:tr>
      <w:tr w:rsidR="002B66D5" w:rsidRPr="0080589C" w:rsidTr="00FD1FC2"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C2671D">
            <w:pPr>
              <w:pStyle w:val="TableBodyText"/>
              <w:jc w:val="center"/>
            </w:pPr>
            <w:r w:rsidRPr="0080589C">
              <w:t>10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2B66D5">
            <w:pPr>
              <w:pStyle w:val="TableBodyText"/>
              <w:jc w:val="center"/>
            </w:pPr>
            <w:r w:rsidRPr="0080589C">
              <w:t>Email dos Autores</w:t>
            </w:r>
          </w:p>
        </w:tc>
        <w:tc>
          <w:tcPr>
            <w:tcW w:w="13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FD1FC2">
            <w:pPr>
              <w:pStyle w:val="TableBodyText"/>
              <w:jc w:val="center"/>
            </w:pPr>
            <w:r w:rsidRPr="0080589C">
              <w:t>Legenda em Tabelas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2B66D5">
            <w:pPr>
              <w:pStyle w:val="TableBodyText"/>
              <w:jc w:val="center"/>
            </w:pPr>
            <w:r w:rsidRPr="0080589C">
              <w:t xml:space="preserve">Palavras em </w:t>
            </w:r>
            <w:r w:rsidR="00947F2B" w:rsidRPr="0080589C">
              <w:t>língua</w:t>
            </w:r>
            <w:r w:rsidRPr="0080589C">
              <w:t xml:space="preserve"> inglesa</w:t>
            </w:r>
          </w:p>
        </w:tc>
      </w:tr>
      <w:tr w:rsidR="002B66D5" w:rsidRPr="0080589C" w:rsidTr="00FD1FC2"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C2671D">
            <w:pPr>
              <w:pStyle w:val="TableBodyText"/>
              <w:jc w:val="center"/>
            </w:pPr>
            <w:r w:rsidRPr="0080589C">
              <w:t>12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F867BF" w:rsidP="00FD1FC2">
            <w:pPr>
              <w:pStyle w:val="TableBodyText"/>
              <w:jc w:val="center"/>
            </w:pPr>
            <w:r w:rsidRPr="0080589C">
              <w:t>Nome dos Autores</w:t>
            </w:r>
          </w:p>
        </w:tc>
        <w:tc>
          <w:tcPr>
            <w:tcW w:w="13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</w:tr>
      <w:tr w:rsidR="002B66D5" w:rsidRPr="0080589C" w:rsidTr="00FD1FC2">
        <w:tc>
          <w:tcPr>
            <w:tcW w:w="830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2B66D5" w:rsidRPr="0080589C" w:rsidRDefault="002B66D5" w:rsidP="00C2671D">
            <w:pPr>
              <w:pStyle w:val="TableBodyText"/>
              <w:jc w:val="center"/>
            </w:pPr>
            <w:r w:rsidRPr="0080589C">
              <w:t>14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  <w:tc>
          <w:tcPr>
            <w:tcW w:w="1385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2B66D5" w:rsidRPr="0080589C" w:rsidRDefault="00F867BF" w:rsidP="00FD1FC2">
            <w:pPr>
              <w:pStyle w:val="TableBodyText"/>
              <w:jc w:val="center"/>
            </w:pPr>
            <w:r w:rsidRPr="0080589C">
              <w:t>Título do Trabalho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2B66D5" w:rsidRPr="0080589C" w:rsidRDefault="002B66D5" w:rsidP="00FD1FC2">
            <w:pPr>
              <w:pStyle w:val="TableBodyText"/>
              <w:jc w:val="center"/>
            </w:pPr>
          </w:p>
        </w:tc>
      </w:tr>
    </w:tbl>
    <w:p w:rsidR="002B66D5" w:rsidRPr="005C3D2E" w:rsidRDefault="006D47C0" w:rsidP="005C3D2E">
      <w:pPr>
        <w:pStyle w:val="Ttulo1"/>
      </w:pPr>
      <w:r w:rsidRPr="005C3D2E">
        <w:t xml:space="preserve">II. </w:t>
      </w:r>
      <w:r w:rsidR="00F867BF" w:rsidRPr="005C3D2E">
        <w:t>organização do resumo</w:t>
      </w:r>
    </w:p>
    <w:p w:rsidR="00FD1FC2" w:rsidRPr="0080589C" w:rsidRDefault="00F867BF">
      <w:pPr>
        <w:pStyle w:val="TextBody"/>
      </w:pPr>
      <w:r w:rsidRPr="0080589C">
        <w:t>Esta seção sugere uma estrut</w:t>
      </w:r>
      <w:r w:rsidR="0080589C" w:rsidRPr="0080589C">
        <w:t xml:space="preserve">ura organizacional para a composição do resumo. </w:t>
      </w:r>
    </w:p>
    <w:p w:rsidR="006D47C0" w:rsidRPr="0080589C" w:rsidRDefault="006D47C0" w:rsidP="00C96F63">
      <w:pPr>
        <w:pStyle w:val="Ttulo2"/>
      </w:pPr>
      <w:r w:rsidRPr="0080589C">
        <w:t xml:space="preserve">A. </w:t>
      </w:r>
      <w:r w:rsidR="00F33443">
        <w:t>Organização Geral</w:t>
      </w:r>
    </w:p>
    <w:p w:rsidR="00FD1FC2" w:rsidRPr="00B13D23" w:rsidRDefault="00F33443">
      <w:pPr>
        <w:pStyle w:val="TextBody"/>
      </w:pPr>
      <w:r w:rsidRPr="00F33443">
        <w:t>Algumas observações e comentários acerca da composição do document</w:t>
      </w:r>
      <w:r>
        <w:t xml:space="preserve">o. </w:t>
      </w:r>
    </w:p>
    <w:p w:rsidR="00BA5B51" w:rsidRPr="0080589C" w:rsidRDefault="00BA5B51" w:rsidP="00B8320D">
      <w:proofErr w:type="gramStart"/>
      <w:r w:rsidRPr="00B8320D">
        <w:rPr>
          <w:rStyle w:val="Ttulo3Char"/>
        </w:rPr>
        <w:t>1</w:t>
      </w:r>
      <w:proofErr w:type="gramEnd"/>
      <w:r w:rsidRPr="00B8320D">
        <w:rPr>
          <w:rStyle w:val="Ttulo3Char"/>
        </w:rPr>
        <w:t xml:space="preserve">) </w:t>
      </w:r>
      <w:r w:rsidR="00F33443" w:rsidRPr="00B8320D">
        <w:rPr>
          <w:rStyle w:val="Ttulo3Char"/>
        </w:rPr>
        <w:t>Título</w:t>
      </w:r>
      <w:r w:rsidRPr="00B8320D">
        <w:rPr>
          <w:rStyle w:val="Ttulo3Char"/>
        </w:rPr>
        <w:t>:</w:t>
      </w:r>
      <w:r w:rsidRPr="00F33443">
        <w:t xml:space="preserve"> </w:t>
      </w:r>
      <w:r w:rsidR="00F33443" w:rsidRPr="00B8320D">
        <w:t>O título do resumo deve descrever a essência do trabalho. Neste context</w:t>
      </w:r>
      <w:r w:rsidR="00B13D23" w:rsidRPr="00B8320D">
        <w:t>o</w:t>
      </w:r>
      <w:r w:rsidR="00F33443" w:rsidRPr="00B8320D">
        <w:t>, este deve ser concebido com sensate</w:t>
      </w:r>
      <w:r w:rsidR="00B13D23" w:rsidRPr="00B8320D">
        <w:t>z</w:t>
      </w:r>
      <w:r w:rsidR="00F33443" w:rsidRPr="00B8320D">
        <w:t xml:space="preserve"> e objetividade no </w:t>
      </w:r>
      <w:r w:rsidR="00B13D23" w:rsidRPr="00B8320D">
        <w:t>intuito</w:t>
      </w:r>
      <w:r w:rsidR="00F33443" w:rsidRPr="00B8320D">
        <w:t xml:space="preserve"> de elucidar as informações relevantes descritas no corpo do texto. Empregar </w:t>
      </w:r>
      <w:r w:rsidR="00B13D23" w:rsidRPr="00B8320D">
        <w:t>F</w:t>
      </w:r>
      <w:r w:rsidR="00F33443" w:rsidRPr="00B8320D">
        <w:t xml:space="preserve">onte 14 em Negrito. </w:t>
      </w:r>
    </w:p>
    <w:p w:rsidR="00F33443" w:rsidRDefault="00947F2B" w:rsidP="00B8320D">
      <w:proofErr w:type="gramStart"/>
      <w:r w:rsidRPr="00B8320D">
        <w:rPr>
          <w:rStyle w:val="Ttulo3Char"/>
        </w:rPr>
        <w:t>2</w:t>
      </w:r>
      <w:proofErr w:type="gramEnd"/>
      <w:r w:rsidR="006D47C0" w:rsidRPr="00B8320D">
        <w:rPr>
          <w:rStyle w:val="Ttulo3Char"/>
        </w:rPr>
        <w:t xml:space="preserve">) </w:t>
      </w:r>
      <w:r w:rsidR="00F33443" w:rsidRPr="00B8320D">
        <w:rPr>
          <w:rStyle w:val="Ttulo3Char"/>
        </w:rPr>
        <w:t>Introdução</w:t>
      </w:r>
      <w:r w:rsidR="007B39B8" w:rsidRPr="00B8320D">
        <w:rPr>
          <w:rStyle w:val="Ttulo3Char"/>
        </w:rPr>
        <w:t>:</w:t>
      </w:r>
      <w:r w:rsidR="006D47C0" w:rsidRPr="00F33443">
        <w:t xml:space="preserve"> </w:t>
      </w:r>
      <w:r w:rsidR="00F33443" w:rsidRPr="00F33443">
        <w:t xml:space="preserve">Nesta seção </w:t>
      </w:r>
      <w:r w:rsidR="00F33443">
        <w:t>deve descrever o</w:t>
      </w:r>
      <w:r w:rsidR="00F33443" w:rsidRPr="0080589C">
        <w:t xml:space="preserve"> problema que será abordado e a proposta para a solução frente ao estado da arte</w:t>
      </w:r>
      <w:r>
        <w:t>.</w:t>
      </w:r>
      <w:r w:rsidR="007B1DE6">
        <w:t xml:space="preserve"> Evite a exposição extensa acerca da revisão bibliográfica do problema a ser abordado. O uso de referências contorna esta problemática. </w:t>
      </w:r>
    </w:p>
    <w:p w:rsidR="00F33443" w:rsidRPr="00B8320D" w:rsidRDefault="00947F2B" w:rsidP="00FA3DC3">
      <w:proofErr w:type="gramStart"/>
      <w:r w:rsidRPr="00B8320D">
        <w:rPr>
          <w:rStyle w:val="Ttulo3Char"/>
        </w:rPr>
        <w:t>3</w:t>
      </w:r>
      <w:proofErr w:type="gramEnd"/>
      <w:r w:rsidR="006D47C0" w:rsidRPr="00B8320D">
        <w:rPr>
          <w:rStyle w:val="Ttulo3Char"/>
        </w:rPr>
        <w:t xml:space="preserve">) </w:t>
      </w:r>
      <w:r w:rsidR="00F33443" w:rsidRPr="00B8320D">
        <w:rPr>
          <w:rStyle w:val="Ttulo3Char"/>
        </w:rPr>
        <w:t>Corpo do Texto</w:t>
      </w:r>
      <w:r w:rsidR="007B39B8" w:rsidRPr="00B8320D">
        <w:rPr>
          <w:rStyle w:val="Ttulo3Char"/>
        </w:rPr>
        <w:t>:</w:t>
      </w:r>
      <w:r w:rsidR="006D47C0" w:rsidRPr="00B8320D">
        <w:t xml:space="preserve"> </w:t>
      </w:r>
      <w:r w:rsidR="00F33443" w:rsidRPr="00B8320D">
        <w:t xml:space="preserve">Redação do texto de forma concisa e objetiva para a descrição das informações pertinentes que compõe o trabalho. A organização por meio de subseções é </w:t>
      </w:r>
      <w:r w:rsidR="00F33443" w:rsidRPr="00B8320D">
        <w:lastRenderedPageBreak/>
        <w:t xml:space="preserve">admissível no intuito de auxiliar a estruturação do documento. </w:t>
      </w:r>
    </w:p>
    <w:p w:rsidR="00F33443" w:rsidRPr="00B8320D" w:rsidRDefault="00947F2B" w:rsidP="00FA3DC3">
      <w:proofErr w:type="gramStart"/>
      <w:r w:rsidRPr="00B8320D">
        <w:rPr>
          <w:rStyle w:val="Ttulo3Char"/>
        </w:rPr>
        <w:t>4</w:t>
      </w:r>
      <w:proofErr w:type="gramEnd"/>
      <w:r w:rsidR="006D47C0" w:rsidRPr="00B8320D">
        <w:rPr>
          <w:rStyle w:val="Ttulo3Char"/>
        </w:rPr>
        <w:t xml:space="preserve">) </w:t>
      </w:r>
      <w:r w:rsidR="00F33443" w:rsidRPr="00B8320D">
        <w:rPr>
          <w:rStyle w:val="Ttulo3Char"/>
        </w:rPr>
        <w:t>Conclusão</w:t>
      </w:r>
      <w:r w:rsidR="007B39B8" w:rsidRPr="00B8320D">
        <w:rPr>
          <w:rStyle w:val="Ttulo3Char"/>
        </w:rPr>
        <w:t>:</w:t>
      </w:r>
      <w:r w:rsidR="00B8320D">
        <w:rPr>
          <w:rStyle w:val="Ttulo3Char"/>
        </w:rPr>
        <w:t xml:space="preserve"> </w:t>
      </w:r>
      <w:r w:rsidR="00F33443" w:rsidRPr="00B8320D">
        <w:t xml:space="preserve">As conclusões devem redigidas no intuito de elucidar os principais resultados obtidos e, por consequência, enaltecer as contribuições propostas. </w:t>
      </w:r>
      <w:r w:rsidRPr="00B8320D">
        <w:t xml:space="preserve">A descrição de potenciais aplicações faz-se necessário.  </w:t>
      </w:r>
    </w:p>
    <w:p w:rsidR="00AF4E2E" w:rsidRPr="0080589C" w:rsidRDefault="00947F2B" w:rsidP="00FA3DC3">
      <w:proofErr w:type="gramStart"/>
      <w:r w:rsidRPr="00B8320D">
        <w:rPr>
          <w:rStyle w:val="Ttulo3Char"/>
        </w:rPr>
        <w:t>5</w:t>
      </w:r>
      <w:proofErr w:type="gramEnd"/>
      <w:r w:rsidR="006D47C0" w:rsidRPr="00B8320D">
        <w:rPr>
          <w:rStyle w:val="Ttulo3Char"/>
        </w:rPr>
        <w:t xml:space="preserve">) </w:t>
      </w:r>
      <w:r w:rsidR="006B6B7E" w:rsidRPr="00B8320D">
        <w:rPr>
          <w:rStyle w:val="Ttulo3Char"/>
        </w:rPr>
        <w:t>Refer</w:t>
      </w:r>
      <w:r w:rsidRPr="00B8320D">
        <w:rPr>
          <w:rStyle w:val="Ttulo3Char"/>
        </w:rPr>
        <w:t>ências</w:t>
      </w:r>
      <w:r w:rsidR="007B39B8" w:rsidRPr="00B8320D">
        <w:rPr>
          <w:rStyle w:val="Ttulo3Char"/>
        </w:rPr>
        <w:t>:</w:t>
      </w:r>
      <w:r w:rsidR="00B8320D">
        <w:t xml:space="preserve"> </w:t>
      </w:r>
      <w:r w:rsidRPr="00947F2B">
        <w:t>A citação de referências</w:t>
      </w:r>
      <w:r>
        <w:t xml:space="preserve"> auxilia na composição do trabalho tanto a nível de contextualização quanto as contribuições propostas frente ao estado da arte. Rec</w:t>
      </w:r>
      <w:r w:rsidR="00B13D23">
        <w:t>omenda-se citar estas através da</w:t>
      </w:r>
      <w:r>
        <w:t xml:space="preserve"> notação IEEE, ou seja, números </w:t>
      </w:r>
      <w:r w:rsidR="00AF46E6">
        <w:t xml:space="preserve">cardinais </w:t>
      </w:r>
      <w:r>
        <w:t xml:space="preserve">entre colchetes na sequência que forem apresentados no corpo do documento. </w:t>
      </w:r>
      <w:r w:rsidR="00B13D23">
        <w:t xml:space="preserve">O auxílio de softwares como o </w:t>
      </w:r>
      <w:r w:rsidR="00B13D23" w:rsidRPr="00C2671D">
        <w:t>Endnote</w:t>
      </w:r>
      <w:r w:rsidR="00C2671D">
        <w:t>®</w:t>
      </w:r>
      <w:r w:rsidR="00B13D23">
        <w:t xml:space="preserve"> </w:t>
      </w:r>
      <w:r w:rsidR="00997BF2">
        <w:t>é pertinente</w:t>
      </w:r>
      <w:r w:rsidR="00B13D23">
        <w:t xml:space="preserve"> na organização desta seção.</w:t>
      </w:r>
    </w:p>
    <w:p w:rsidR="006D47C0" w:rsidRPr="005C3D2E" w:rsidRDefault="006D47C0" w:rsidP="005C3D2E">
      <w:pPr>
        <w:pStyle w:val="Ttulo1"/>
      </w:pPr>
      <w:r w:rsidRPr="005C3D2E">
        <w:t xml:space="preserve">III. </w:t>
      </w:r>
      <w:r w:rsidR="00B72DB8" w:rsidRPr="005C3D2E">
        <w:t>outras</w:t>
      </w:r>
      <w:r w:rsidR="001F1660" w:rsidRPr="005C3D2E">
        <w:t xml:space="preserve"> </w:t>
      </w:r>
      <w:r w:rsidR="00B72DB8" w:rsidRPr="005C3D2E">
        <w:t>instruções</w:t>
      </w:r>
    </w:p>
    <w:p w:rsidR="006D47C0" w:rsidRPr="005C3D2E" w:rsidRDefault="00B13D23" w:rsidP="005C3D2E">
      <w:pPr>
        <w:pStyle w:val="Ttulo2"/>
      </w:pPr>
      <w:r w:rsidRPr="005C3D2E">
        <w:t>A</w:t>
      </w:r>
      <w:r w:rsidR="00CB163E" w:rsidRPr="005C3D2E">
        <w:t>.</w:t>
      </w:r>
      <w:r w:rsidR="006D47C0" w:rsidRPr="005C3D2E">
        <w:t xml:space="preserve"> </w:t>
      </w:r>
      <w:r w:rsidR="00997BF2" w:rsidRPr="005C3D2E">
        <w:t xml:space="preserve">Número de </w:t>
      </w:r>
      <w:proofErr w:type="gramStart"/>
      <w:r w:rsidR="00997BF2" w:rsidRPr="005C3D2E">
        <w:t>Páginas</w:t>
      </w:r>
      <w:proofErr w:type="gramEnd"/>
    </w:p>
    <w:p w:rsidR="00997BF2" w:rsidRDefault="00425417" w:rsidP="005C3D2E">
      <w:pPr>
        <w:pStyle w:val="TextBody"/>
      </w:pPr>
      <w:r>
        <w:t xml:space="preserve">O documento deve possui no máximo de </w:t>
      </w:r>
      <w:proofErr w:type="gramStart"/>
      <w:r>
        <w:t>2</w:t>
      </w:r>
      <w:proofErr w:type="gramEnd"/>
      <w:r>
        <w:t xml:space="preserve"> páginas, considerando todas as seções, assim como, as referências bibliográficas.</w:t>
      </w:r>
      <w:r w:rsidR="00AE1C42">
        <w:t xml:space="preserve"> Em função deste limite é necessário conceber o resumo de fo</w:t>
      </w:r>
      <w:r w:rsidR="00C2671D">
        <w:t xml:space="preserve">rma concisa e com objetividade, enaltecendo as contribuições propostas. </w:t>
      </w:r>
    </w:p>
    <w:p w:rsidR="005C3D2E" w:rsidRPr="005C3D2E" w:rsidRDefault="00997BF2" w:rsidP="005C3D2E">
      <w:pPr>
        <w:pStyle w:val="Ttulo2"/>
        <w:tabs>
          <w:tab w:val="num" w:pos="0"/>
        </w:tabs>
        <w:ind w:hanging="9"/>
      </w:pPr>
      <w:r w:rsidRPr="005C3D2E">
        <w:rPr>
          <w:bCs/>
          <w:iCs/>
        </w:rPr>
        <w:t xml:space="preserve">B. Figuras e </w:t>
      </w:r>
      <w:proofErr w:type="gramStart"/>
      <w:r w:rsidRPr="005C3D2E">
        <w:rPr>
          <w:bCs/>
          <w:iCs/>
        </w:rPr>
        <w:t>Tabelas</w:t>
      </w:r>
      <w:proofErr w:type="gramEnd"/>
    </w:p>
    <w:p w:rsidR="002F09BC" w:rsidRDefault="002F09BC" w:rsidP="005C3D2E">
      <w:pPr>
        <w:pStyle w:val="TextBody"/>
      </w:pPr>
      <w:r>
        <w:t xml:space="preserve">As </w:t>
      </w:r>
      <w:r w:rsidR="00B13D23">
        <w:t>T</w:t>
      </w:r>
      <w:r>
        <w:t xml:space="preserve">abelas e Figuras podem ser </w:t>
      </w:r>
      <w:r w:rsidR="00B13D23">
        <w:t xml:space="preserve">inseridas no texto no âmbito de corroborar e validar as informações descritas no corpo do texto. </w:t>
      </w:r>
      <w:r w:rsidR="00C86273">
        <w:t xml:space="preserve">Ressalta-se que tanto as Figuras, quanto as Tabelas deverão empregar legendas em conformidades com as especificações elucidadas na Tabela I. </w:t>
      </w:r>
    </w:p>
    <w:p w:rsidR="006D47C0" w:rsidRPr="0080589C" w:rsidRDefault="00A6473B" w:rsidP="00C96F63">
      <w:pPr>
        <w:pStyle w:val="Figura"/>
      </w:pPr>
      <w:r w:rsidRPr="00C96F63">
        <w:drawing>
          <wp:inline distT="0" distB="0" distL="0" distR="0" wp14:anchorId="18CA8105" wp14:editId="2BC45863">
            <wp:extent cx="2653200" cy="2479853"/>
            <wp:effectExtent l="0" t="0" r="0" b="0"/>
            <wp:docPr id="1" name="Imagem 0" descr="BidirectionSwitches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directionSwitchesv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089" cy="24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0E" w:rsidRPr="00C96F63" w:rsidRDefault="006D47C0" w:rsidP="00C96F63">
      <w:pPr>
        <w:pStyle w:val="FigureCaptions"/>
      </w:pPr>
      <w:r w:rsidRPr="00C96F63">
        <w:t xml:space="preserve">Fig. 1.  </w:t>
      </w:r>
      <w:r w:rsidR="002F09BC" w:rsidRPr="00C96F63">
        <w:t xml:space="preserve">Distintas realizações dos interruptores de quatro quadrantes </w:t>
      </w:r>
      <w:r w:rsidR="00B13D23" w:rsidRPr="00C96F63">
        <w:t>por meio de</w:t>
      </w:r>
      <w:r w:rsidR="002F09BC" w:rsidRPr="00C96F63">
        <w:t xml:space="preserve"> dispositivos semicondutores comerciais. </w:t>
      </w:r>
    </w:p>
    <w:p w:rsidR="006D47C0" w:rsidRPr="00AE1C42" w:rsidRDefault="00AE1C42" w:rsidP="00C96F63">
      <w:pPr>
        <w:pStyle w:val="Ttulo2"/>
      </w:pPr>
      <w:r>
        <w:t>C</w:t>
      </w:r>
      <w:r w:rsidR="006D47C0" w:rsidRPr="00AE1C42">
        <w:t xml:space="preserve">. </w:t>
      </w:r>
      <w:r w:rsidR="00B13D23" w:rsidRPr="00AE1C42">
        <w:t>Equações</w:t>
      </w:r>
    </w:p>
    <w:p w:rsidR="00C86273" w:rsidRDefault="00C86273">
      <w:pPr>
        <w:pStyle w:val="TextBody"/>
      </w:pPr>
      <w:r w:rsidRPr="00C86273">
        <w:t>Todas as equações deverão ser numeradas à direita</w:t>
      </w:r>
      <w:r>
        <w:t xml:space="preserve"> e compostas de forma compacta</w:t>
      </w:r>
      <w:r w:rsidRPr="00C86273">
        <w:t>.</w:t>
      </w:r>
      <w:r w:rsidR="005C32DE">
        <w:t xml:space="preserve"> O emprego de softwares como Aurora® ou </w:t>
      </w:r>
      <w:proofErr w:type="gramStart"/>
      <w:r w:rsidR="005C32DE">
        <w:t>MathType</w:t>
      </w:r>
      <w:proofErr w:type="gramEnd"/>
      <w:r w:rsidR="005C32DE">
        <w:t xml:space="preserve">® são pertinentes para a manipulação destas informações. </w:t>
      </w:r>
      <w:r>
        <w:t xml:space="preserve"> </w:t>
      </w:r>
      <w:r w:rsidR="005C32DE">
        <w:t>Estas expressões fazem parte do corpo do texto, logo a sua descrição considera que:</w:t>
      </w:r>
    </w:p>
    <w:p w:rsidR="006D47C0" w:rsidRPr="0080589C" w:rsidRDefault="006D47C0">
      <w:pPr>
        <w:pStyle w:val="Equation"/>
      </w:pPr>
      <w:r w:rsidRPr="0080589C">
        <w:lastRenderedPageBreak/>
        <w:tab/>
      </w:r>
      <w:r w:rsidR="005C32DE" w:rsidRPr="005C32DE">
        <w:rPr>
          <w:position w:val="-20"/>
        </w:rPr>
        <w:object w:dxaOrig="11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8.8pt" o:ole="" filled="t">
            <v:fill color2="black"/>
            <v:imagedata r:id="rId12" o:title=""/>
            <o:lock v:ext="edit" aspectratio="f"/>
          </v:shape>
          <o:OLEObject Type="Embed" ProgID="Equation.DSMT4" ShapeID="_x0000_i1025" DrawAspect="Content" ObjectID="_1504897899" r:id="rId13"/>
        </w:object>
      </w:r>
      <w:proofErr w:type="gramStart"/>
      <w:r w:rsidR="00FA3DC3">
        <w:t>,</w:t>
      </w:r>
      <w:r w:rsidRPr="0080589C">
        <w:tab/>
      </w:r>
      <w:proofErr w:type="gramEnd"/>
      <w:r w:rsidRPr="0080589C">
        <w:t>(1)</w:t>
      </w:r>
    </w:p>
    <w:p w:rsidR="006D47C0" w:rsidRPr="0080589C" w:rsidRDefault="005C32DE" w:rsidP="005C3D2E">
      <w:pPr>
        <w:pStyle w:val="TextBody"/>
        <w:ind w:firstLine="0"/>
      </w:pPr>
      <w:proofErr w:type="gramStart"/>
      <w:r>
        <w:t>é</w:t>
      </w:r>
      <w:proofErr w:type="gramEnd"/>
      <w:r>
        <w:t xml:space="preserve"> parte do parágrafo considerando</w:t>
      </w:r>
      <w:r w:rsidR="006D47C0" w:rsidRPr="0080589C">
        <w:t>:</w:t>
      </w:r>
    </w:p>
    <w:p w:rsidR="006D47C0" w:rsidRPr="0080589C" w:rsidRDefault="005C32DE">
      <w:pPr>
        <w:pStyle w:val="TextBody"/>
      </w:pPr>
      <w:r w:rsidRPr="005C32DE">
        <w:rPr>
          <w:rFonts w:ascii="Symbol" w:hAnsi="Symbol"/>
          <w:position w:val="-10"/>
        </w:rPr>
        <w:object w:dxaOrig="360" w:dyaOrig="300">
          <v:shape id="_x0000_i1026" type="#_x0000_t75" style="width:17.85pt;height:15pt" o:ole="">
            <v:imagedata r:id="rId14" o:title=""/>
          </v:shape>
          <o:OLEObject Type="Embed" ProgID="Equation.DSMT4" ShapeID="_x0000_i1026" DrawAspect="Content" ObjectID="_1504897900" r:id="rId15"/>
        </w:object>
      </w:r>
      <w:r w:rsidR="006D47C0" w:rsidRPr="0080589C">
        <w:t xml:space="preserve"> </w:t>
      </w:r>
      <w:r w:rsidR="006D47C0" w:rsidRPr="0080589C">
        <w:tab/>
        <w:t xml:space="preserve">- </w:t>
      </w:r>
      <w:r w:rsidR="00C86273">
        <w:t>Ondulação de corrente</w:t>
      </w:r>
      <w:r w:rsidR="008217A2" w:rsidRPr="0080589C">
        <w:t>;</w:t>
      </w:r>
    </w:p>
    <w:p w:rsidR="006D47C0" w:rsidRDefault="005C32DE">
      <w:pPr>
        <w:pStyle w:val="TextBody"/>
      </w:pPr>
      <w:r w:rsidRPr="005C32DE">
        <w:rPr>
          <w:position w:val="-12"/>
        </w:rPr>
        <w:object w:dxaOrig="260" w:dyaOrig="340">
          <v:shape id="_x0000_i1027" type="#_x0000_t75" style="width:12.65pt;height:16.7pt" o:ole="">
            <v:imagedata r:id="rId16" o:title=""/>
          </v:shape>
          <o:OLEObject Type="Embed" ProgID="Equation.DSMT4" ShapeID="_x0000_i1027" DrawAspect="Content" ObjectID="_1504897901" r:id="rId17"/>
        </w:object>
      </w:r>
      <w:r w:rsidR="00B13D23">
        <w:t xml:space="preserve"> </w:t>
      </w:r>
      <w:r w:rsidR="006D47C0" w:rsidRPr="0080589C">
        <w:t xml:space="preserve">- </w:t>
      </w:r>
      <w:r>
        <w:t>Valor de pico da corrente de fase [A]</w:t>
      </w:r>
      <w:r w:rsidR="008217A2" w:rsidRPr="0080589C">
        <w:t>;</w:t>
      </w:r>
    </w:p>
    <w:p w:rsidR="006D47C0" w:rsidRPr="005C3D2E" w:rsidRDefault="006D47C0" w:rsidP="005C3D2E">
      <w:pPr>
        <w:pStyle w:val="Ttulo1"/>
      </w:pPr>
      <w:r w:rsidRPr="005C3D2E">
        <w:t xml:space="preserve">IV. </w:t>
      </w:r>
      <w:r w:rsidR="008217A2" w:rsidRPr="005C3D2E">
        <w:t>CONCLUS</w:t>
      </w:r>
      <w:r w:rsidR="00B72DB8" w:rsidRPr="005C3D2E">
        <w:t>ão</w:t>
      </w:r>
    </w:p>
    <w:p w:rsidR="00961B6A" w:rsidRPr="0080589C" w:rsidRDefault="00B72DB8">
      <w:pPr>
        <w:pStyle w:val="TextBody"/>
      </w:pPr>
      <w:r w:rsidRPr="0080589C">
        <w:t xml:space="preserve">Este resumo foi redigido em conformidade com o </w:t>
      </w:r>
      <w:proofErr w:type="spellStart"/>
      <w:r w:rsidRPr="00947F2B">
        <w:rPr>
          <w:i/>
        </w:rPr>
        <w:t>template</w:t>
      </w:r>
      <w:proofErr w:type="spellEnd"/>
      <w:r w:rsidRPr="0080589C">
        <w:t xml:space="preserve"> sugerido pelo </w:t>
      </w:r>
      <w:r w:rsidR="00947F2B" w:rsidRPr="0080589C">
        <w:t>comitê</w:t>
      </w:r>
      <w:r w:rsidRPr="0080589C">
        <w:t xml:space="preserve"> de organização do Seminário Anual do Instituto de Eletrônica de Potência. </w:t>
      </w:r>
    </w:p>
    <w:p w:rsidR="00961B6A" w:rsidRPr="00757411" w:rsidRDefault="00B72DB8" w:rsidP="005C3D2E">
      <w:pPr>
        <w:pStyle w:val="TitleNoNumber"/>
        <w:rPr>
          <w:lang w:val="en-US"/>
        </w:rPr>
      </w:pPr>
      <w:r w:rsidRPr="00757411">
        <w:rPr>
          <w:lang w:val="en-US"/>
        </w:rPr>
        <w:t>REFERências Bibliográficas</w:t>
      </w:r>
    </w:p>
    <w:p w:rsidR="00A20FFE" w:rsidRPr="00757411" w:rsidRDefault="006D47C0" w:rsidP="00757411">
      <w:pPr>
        <w:pStyle w:val="ReferencesBody"/>
      </w:pPr>
      <w:r w:rsidRPr="00757411">
        <w:t>[1</w:t>
      </w:r>
      <w:proofErr w:type="gramStart"/>
      <w:r w:rsidRPr="00757411">
        <w:t>]</w:t>
      </w:r>
      <w:proofErr w:type="gramEnd"/>
      <w:r w:rsidRPr="00757411">
        <w:tab/>
      </w:r>
      <w:r w:rsidR="00A20FFE" w:rsidRPr="00757411">
        <w:t>C. T. Rim, D. Y. Hu, G. H. Cho, “</w:t>
      </w:r>
      <w:proofErr w:type="spellStart"/>
      <w:r w:rsidR="00A20FFE" w:rsidRPr="00757411">
        <w:t>Transformers</w:t>
      </w:r>
      <w:proofErr w:type="spellEnd"/>
      <w:r w:rsidR="00A20FFE" w:rsidRPr="00757411">
        <w:t xml:space="preserve"> as </w:t>
      </w:r>
      <w:proofErr w:type="spellStart"/>
      <w:r w:rsidR="00A20FFE" w:rsidRPr="00757411">
        <w:t>Equivalent</w:t>
      </w:r>
      <w:proofErr w:type="spellEnd"/>
      <w:r w:rsidR="00A20FFE" w:rsidRPr="00757411">
        <w:t xml:space="preserve"> </w:t>
      </w:r>
      <w:proofErr w:type="spellStart"/>
      <w:r w:rsidR="00A20FFE" w:rsidRPr="00757411">
        <w:t>Circuits</w:t>
      </w:r>
      <w:proofErr w:type="spellEnd"/>
      <w:r w:rsidR="00A20FFE" w:rsidRPr="00757411">
        <w:t xml:space="preserve"> for Switches: General </w:t>
      </w:r>
      <w:proofErr w:type="spellStart"/>
      <w:r w:rsidR="00A20FFE" w:rsidRPr="00757411">
        <w:t>Proof</w:t>
      </w:r>
      <w:proofErr w:type="spellEnd"/>
      <w:r w:rsidR="00A20FFE" w:rsidRPr="00757411">
        <w:t xml:space="preserve"> </w:t>
      </w:r>
      <w:proofErr w:type="spellStart"/>
      <w:r w:rsidR="00A20FFE" w:rsidRPr="00757411">
        <w:t>and</w:t>
      </w:r>
      <w:proofErr w:type="spellEnd"/>
      <w:r w:rsidR="00A20FFE" w:rsidRPr="00757411">
        <w:t xml:space="preserve"> D-Q </w:t>
      </w:r>
      <w:proofErr w:type="spellStart"/>
      <w:r w:rsidR="00A20FFE" w:rsidRPr="00757411">
        <w:t>Transformation-Based</w:t>
      </w:r>
      <w:proofErr w:type="spellEnd"/>
      <w:r w:rsidR="00A20FFE" w:rsidRPr="00757411">
        <w:t xml:space="preserve"> </w:t>
      </w:r>
      <w:proofErr w:type="spellStart"/>
      <w:r w:rsidR="00A20FFE" w:rsidRPr="00757411">
        <w:t>Analysis</w:t>
      </w:r>
      <w:proofErr w:type="spellEnd"/>
      <w:r w:rsidR="00A20FFE" w:rsidRPr="00757411">
        <w:t xml:space="preserve">”, </w:t>
      </w:r>
      <w:r w:rsidR="00A20FFE" w:rsidRPr="00E360D0">
        <w:rPr>
          <w:i/>
        </w:rPr>
        <w:t xml:space="preserve">IEEE </w:t>
      </w:r>
      <w:proofErr w:type="spellStart"/>
      <w:r w:rsidR="00A20FFE" w:rsidRPr="00E360D0">
        <w:rPr>
          <w:i/>
        </w:rPr>
        <w:t>Transactions</w:t>
      </w:r>
      <w:proofErr w:type="spellEnd"/>
      <w:r w:rsidR="00A20FFE" w:rsidRPr="00E360D0">
        <w:rPr>
          <w:i/>
        </w:rPr>
        <w:t xml:space="preserve"> </w:t>
      </w:r>
      <w:proofErr w:type="spellStart"/>
      <w:r w:rsidR="00A20FFE" w:rsidRPr="00E360D0">
        <w:rPr>
          <w:i/>
        </w:rPr>
        <w:t>on</w:t>
      </w:r>
      <w:proofErr w:type="spellEnd"/>
      <w:r w:rsidR="00A20FFE" w:rsidRPr="00E360D0">
        <w:rPr>
          <w:i/>
        </w:rPr>
        <w:t xml:space="preserve"> </w:t>
      </w:r>
      <w:proofErr w:type="spellStart"/>
      <w:r w:rsidR="00A20FFE" w:rsidRPr="00E360D0">
        <w:rPr>
          <w:i/>
        </w:rPr>
        <w:t>Industry</w:t>
      </w:r>
      <w:proofErr w:type="spellEnd"/>
      <w:r w:rsidR="00A20FFE" w:rsidRPr="00E360D0">
        <w:rPr>
          <w:i/>
        </w:rPr>
        <w:t xml:space="preserve"> </w:t>
      </w:r>
      <w:proofErr w:type="spellStart"/>
      <w:r w:rsidR="00A20FFE" w:rsidRPr="00E360D0">
        <w:rPr>
          <w:i/>
        </w:rPr>
        <w:t>Applications</w:t>
      </w:r>
      <w:proofErr w:type="spellEnd"/>
      <w:r w:rsidR="00A20FFE" w:rsidRPr="00757411">
        <w:t>,</w:t>
      </w:r>
      <w:r w:rsidR="00961B6A" w:rsidRPr="00757411">
        <w:t xml:space="preserve"> vol. 26, nº 4, pp. 832-840, July</w:t>
      </w:r>
      <w:r w:rsidR="00A20FFE" w:rsidRPr="00757411">
        <w:t>/</w:t>
      </w:r>
      <w:proofErr w:type="spellStart"/>
      <w:r w:rsidR="00A20FFE" w:rsidRPr="00757411">
        <w:t>A</w:t>
      </w:r>
      <w:r w:rsidR="00961B6A" w:rsidRPr="00757411">
        <w:t>ug</w:t>
      </w:r>
      <w:proofErr w:type="spellEnd"/>
      <w:r w:rsidR="00961B6A" w:rsidRPr="00757411">
        <w:t>.</w:t>
      </w:r>
      <w:r w:rsidR="00A20FFE" w:rsidRPr="00757411">
        <w:t xml:space="preserve"> 1990.</w:t>
      </w:r>
    </w:p>
    <w:p w:rsidR="00A20FFE" w:rsidRPr="00757411" w:rsidRDefault="007F6D29" w:rsidP="00757411">
      <w:pPr>
        <w:pStyle w:val="ReferencesBody"/>
      </w:pPr>
      <w:r w:rsidRPr="00757411">
        <w:lastRenderedPageBreak/>
        <w:t>[2</w:t>
      </w:r>
      <w:proofErr w:type="gramStart"/>
      <w:r w:rsidRPr="00757411">
        <w:t>]</w:t>
      </w:r>
      <w:proofErr w:type="gramEnd"/>
      <w:r w:rsidR="00A20FFE" w:rsidRPr="00757411">
        <w:tab/>
        <w:t xml:space="preserve">E. A. </w:t>
      </w:r>
      <w:proofErr w:type="spellStart"/>
      <w:r w:rsidR="00A20FFE" w:rsidRPr="00757411">
        <w:t>Vendrusculo</w:t>
      </w:r>
      <w:proofErr w:type="spellEnd"/>
      <w:r w:rsidR="00A20FFE" w:rsidRPr="00757411">
        <w:t xml:space="preserve">, J. A. </w:t>
      </w:r>
      <w:proofErr w:type="spellStart"/>
      <w:r w:rsidR="00A20FFE" w:rsidRPr="00757411">
        <w:t>Pomilio</w:t>
      </w:r>
      <w:proofErr w:type="spellEnd"/>
      <w:r w:rsidR="00A20FFE" w:rsidRPr="00757411">
        <w:t xml:space="preserve">, “Motores de Indução Acionados por Inversores PWM-VSI: Estratégias para Atenuação de </w:t>
      </w:r>
      <w:proofErr w:type="spellStart"/>
      <w:r w:rsidR="00A20FFE" w:rsidRPr="00757411">
        <w:t>Sobretensões</w:t>
      </w:r>
      <w:proofErr w:type="spellEnd"/>
      <w:r w:rsidR="00A20FFE" w:rsidRPr="00757411">
        <w:t xml:space="preserve">”, </w:t>
      </w:r>
      <w:r w:rsidR="00A20FFE" w:rsidRPr="00E360D0">
        <w:rPr>
          <w:i/>
        </w:rPr>
        <w:t xml:space="preserve">Eletrônica de </w:t>
      </w:r>
      <w:proofErr w:type="gramStart"/>
      <w:r w:rsidR="00A20FFE" w:rsidRPr="00E360D0">
        <w:rPr>
          <w:i/>
        </w:rPr>
        <w:t>Potência –SOBRAEP</w:t>
      </w:r>
      <w:proofErr w:type="gramEnd"/>
      <w:r w:rsidR="00961B6A" w:rsidRPr="00757411">
        <w:t xml:space="preserve">, vol. 8, nº 1, pp. 49-56, </w:t>
      </w:r>
      <w:proofErr w:type="spellStart"/>
      <w:r w:rsidR="00961B6A" w:rsidRPr="00757411">
        <w:t>June</w:t>
      </w:r>
      <w:proofErr w:type="spellEnd"/>
      <w:r w:rsidR="00A20FFE" w:rsidRPr="00757411">
        <w:t xml:space="preserve"> 2003.</w:t>
      </w:r>
    </w:p>
    <w:p w:rsidR="00A20FFE" w:rsidRPr="00757411" w:rsidRDefault="00A20FFE" w:rsidP="00757411">
      <w:pPr>
        <w:pStyle w:val="ReferencesBody"/>
      </w:pPr>
      <w:r w:rsidRPr="00757411">
        <w:t>[</w:t>
      </w:r>
      <w:r w:rsidR="00D50802" w:rsidRPr="00757411">
        <w:t>3</w:t>
      </w:r>
      <w:proofErr w:type="gramStart"/>
      <w:r w:rsidR="007F6D29" w:rsidRPr="00757411">
        <w:t>]</w:t>
      </w:r>
      <w:proofErr w:type="gramEnd"/>
      <w:r w:rsidRPr="00757411">
        <w:tab/>
        <w:t xml:space="preserve">S. A. González, M. I. </w:t>
      </w:r>
      <w:proofErr w:type="spellStart"/>
      <w:r w:rsidRPr="00757411">
        <w:t>Valla</w:t>
      </w:r>
      <w:proofErr w:type="spellEnd"/>
      <w:r w:rsidRPr="00757411">
        <w:t xml:space="preserve">, C. H. </w:t>
      </w:r>
      <w:proofErr w:type="spellStart"/>
      <w:r w:rsidRPr="00757411">
        <w:t>Muravchik</w:t>
      </w:r>
      <w:proofErr w:type="spellEnd"/>
      <w:r w:rsidRPr="00757411">
        <w:t xml:space="preserve">, “A </w:t>
      </w:r>
      <w:proofErr w:type="spellStart"/>
      <w:r w:rsidRPr="00757411">
        <w:t>Phase</w:t>
      </w:r>
      <w:proofErr w:type="spellEnd"/>
      <w:r w:rsidRPr="00757411">
        <w:t xml:space="preserve"> </w:t>
      </w:r>
      <w:proofErr w:type="spellStart"/>
      <w:r w:rsidRPr="00757411">
        <w:t>Modulated</w:t>
      </w:r>
      <w:proofErr w:type="spellEnd"/>
      <w:r w:rsidRPr="00757411">
        <w:t xml:space="preserve"> DGPS </w:t>
      </w:r>
      <w:proofErr w:type="spellStart"/>
      <w:r w:rsidRPr="00757411">
        <w:t>Transmitter</w:t>
      </w:r>
      <w:proofErr w:type="spellEnd"/>
      <w:r w:rsidRPr="00757411">
        <w:t xml:space="preserve"> </w:t>
      </w:r>
      <w:proofErr w:type="spellStart"/>
      <w:r w:rsidRPr="00757411">
        <w:t>Implemented</w:t>
      </w:r>
      <w:proofErr w:type="spellEnd"/>
      <w:r w:rsidRPr="00757411">
        <w:t xml:space="preserve"> </w:t>
      </w:r>
      <w:proofErr w:type="spellStart"/>
      <w:r w:rsidRPr="00757411">
        <w:t>with</w:t>
      </w:r>
      <w:proofErr w:type="spellEnd"/>
      <w:r w:rsidRPr="00757411">
        <w:t xml:space="preserve"> a CMRC”, </w:t>
      </w:r>
      <w:r w:rsidRPr="00E360D0">
        <w:rPr>
          <w:i/>
        </w:rPr>
        <w:t xml:space="preserve">in Proc. </w:t>
      </w:r>
      <w:proofErr w:type="spellStart"/>
      <w:r w:rsidRPr="00E360D0">
        <w:rPr>
          <w:i/>
        </w:rPr>
        <w:t>of</w:t>
      </w:r>
      <w:proofErr w:type="spellEnd"/>
      <w:r w:rsidRPr="00E360D0">
        <w:rPr>
          <w:i/>
        </w:rPr>
        <w:t xml:space="preserve"> COBEP</w:t>
      </w:r>
      <w:r w:rsidRPr="00757411">
        <w:t>, vol. 02, pp. 553-558, 2001.</w:t>
      </w:r>
    </w:p>
    <w:p w:rsidR="00241EAC" w:rsidRPr="00757411" w:rsidRDefault="00241EAC" w:rsidP="00757411">
      <w:pPr>
        <w:pStyle w:val="ReferencesBody"/>
      </w:pPr>
      <w:r w:rsidRPr="00757411">
        <w:t>[4</w:t>
      </w:r>
      <w:proofErr w:type="gramStart"/>
      <w:r w:rsidR="007F6D29" w:rsidRPr="00757411">
        <w:t>]</w:t>
      </w:r>
      <w:proofErr w:type="gramEnd"/>
      <w:r w:rsidRPr="00757411">
        <w:tab/>
        <w:t xml:space="preserve">N. </w:t>
      </w:r>
      <w:proofErr w:type="spellStart"/>
      <w:r w:rsidRPr="00757411">
        <w:t>Mohan</w:t>
      </w:r>
      <w:proofErr w:type="spellEnd"/>
      <w:r w:rsidRPr="00757411">
        <w:t xml:space="preserve">, T. M. </w:t>
      </w:r>
      <w:proofErr w:type="spellStart"/>
      <w:r w:rsidRPr="00757411">
        <w:t>Undeland</w:t>
      </w:r>
      <w:proofErr w:type="spellEnd"/>
      <w:r w:rsidRPr="00757411">
        <w:t xml:space="preserve">, W. P. Robbins, </w:t>
      </w:r>
      <w:r w:rsidRPr="00E360D0">
        <w:rPr>
          <w:i/>
        </w:rPr>
        <w:t xml:space="preserve">Power </w:t>
      </w:r>
      <w:proofErr w:type="spellStart"/>
      <w:r w:rsidRPr="00E360D0">
        <w:rPr>
          <w:i/>
        </w:rPr>
        <w:t>Electronics</w:t>
      </w:r>
      <w:proofErr w:type="spellEnd"/>
      <w:r w:rsidRPr="00E360D0">
        <w:rPr>
          <w:i/>
        </w:rPr>
        <w:t xml:space="preserve">: </w:t>
      </w:r>
      <w:proofErr w:type="spellStart"/>
      <w:r w:rsidRPr="00E360D0">
        <w:rPr>
          <w:i/>
        </w:rPr>
        <w:t>converters</w:t>
      </w:r>
      <w:proofErr w:type="spellEnd"/>
      <w:r w:rsidRPr="00E360D0">
        <w:rPr>
          <w:i/>
        </w:rPr>
        <w:t xml:space="preserve">, </w:t>
      </w:r>
      <w:proofErr w:type="spellStart"/>
      <w:r w:rsidRPr="00E360D0">
        <w:rPr>
          <w:i/>
        </w:rPr>
        <w:t>applications</w:t>
      </w:r>
      <w:proofErr w:type="spellEnd"/>
      <w:r w:rsidRPr="00E360D0">
        <w:rPr>
          <w:i/>
        </w:rPr>
        <w:t xml:space="preserve">, </w:t>
      </w:r>
      <w:proofErr w:type="spellStart"/>
      <w:r w:rsidRPr="00E360D0">
        <w:rPr>
          <w:i/>
        </w:rPr>
        <w:t>and</w:t>
      </w:r>
      <w:proofErr w:type="spellEnd"/>
      <w:r w:rsidRPr="00E360D0">
        <w:rPr>
          <w:i/>
        </w:rPr>
        <w:t xml:space="preserve"> design</w:t>
      </w:r>
      <w:r w:rsidRPr="00757411">
        <w:t xml:space="preserve">, John </w:t>
      </w:r>
      <w:proofErr w:type="spellStart"/>
      <w:r w:rsidRPr="00757411">
        <w:t>Wiley</w:t>
      </w:r>
      <w:proofErr w:type="spellEnd"/>
      <w:r w:rsidRPr="00757411">
        <w:t xml:space="preserve"> &amp; Sons, 2a Edição, Nova Iorque, 1995.</w:t>
      </w:r>
    </w:p>
    <w:p w:rsidR="00A20FFE" w:rsidRPr="00757411" w:rsidRDefault="007F6D29" w:rsidP="00757411">
      <w:pPr>
        <w:pStyle w:val="ReferencesBody"/>
      </w:pPr>
      <w:r w:rsidRPr="00757411">
        <w:t xml:space="preserve">[5] </w:t>
      </w:r>
      <w:r w:rsidRPr="00757411">
        <w:tab/>
        <w:t xml:space="preserve">T. A. </w:t>
      </w:r>
      <w:proofErr w:type="spellStart"/>
      <w:r w:rsidRPr="00757411">
        <w:t>Lipo</w:t>
      </w:r>
      <w:proofErr w:type="spellEnd"/>
      <w:r w:rsidRPr="00757411">
        <w:t xml:space="preserve">, M. D. </w:t>
      </w:r>
      <w:proofErr w:type="spellStart"/>
      <w:r w:rsidRPr="00757411">
        <w:t>Manjrekar</w:t>
      </w:r>
      <w:proofErr w:type="spellEnd"/>
      <w:r w:rsidRPr="00757411">
        <w:t>, “</w:t>
      </w:r>
      <w:proofErr w:type="spellStart"/>
      <w:r w:rsidRPr="00E360D0">
        <w:rPr>
          <w:i/>
        </w:rPr>
        <w:t>Hybrid</w:t>
      </w:r>
      <w:proofErr w:type="spellEnd"/>
      <w:r w:rsidRPr="00E360D0">
        <w:rPr>
          <w:i/>
        </w:rPr>
        <w:t xml:space="preserve"> </w:t>
      </w:r>
      <w:proofErr w:type="spellStart"/>
      <w:r w:rsidRPr="00E360D0">
        <w:rPr>
          <w:i/>
        </w:rPr>
        <w:t>Topology</w:t>
      </w:r>
      <w:proofErr w:type="spellEnd"/>
      <w:r w:rsidRPr="00E360D0">
        <w:rPr>
          <w:i/>
        </w:rPr>
        <w:t xml:space="preserve"> for </w:t>
      </w:r>
      <w:proofErr w:type="spellStart"/>
      <w:r w:rsidRPr="00E360D0">
        <w:rPr>
          <w:i/>
        </w:rPr>
        <w:t>Multilevel</w:t>
      </w:r>
      <w:proofErr w:type="spellEnd"/>
      <w:r w:rsidRPr="00E360D0">
        <w:rPr>
          <w:i/>
        </w:rPr>
        <w:t xml:space="preserve"> Power </w:t>
      </w:r>
      <w:proofErr w:type="spellStart"/>
      <w:r w:rsidRPr="00E360D0">
        <w:rPr>
          <w:i/>
        </w:rPr>
        <w:t>Conversion</w:t>
      </w:r>
      <w:proofErr w:type="spellEnd"/>
      <w:r w:rsidRPr="00757411">
        <w:t xml:space="preserve">”, U.S. </w:t>
      </w:r>
      <w:proofErr w:type="spellStart"/>
      <w:r w:rsidRPr="00757411">
        <w:t>Patent</w:t>
      </w:r>
      <w:proofErr w:type="spellEnd"/>
      <w:r w:rsidRPr="00757411">
        <w:t xml:space="preserve"> 6 005 788, Dez. 21, 1999.</w:t>
      </w:r>
    </w:p>
    <w:p w:rsidR="007F6D29" w:rsidRPr="00757411" w:rsidRDefault="007F6D29" w:rsidP="00757411">
      <w:pPr>
        <w:pStyle w:val="ReferencesBody"/>
      </w:pPr>
      <w:r w:rsidRPr="00757411">
        <w:t xml:space="preserve">[6] </w:t>
      </w:r>
      <w:r w:rsidRPr="00757411">
        <w:tab/>
      </w:r>
      <w:r w:rsidRPr="00E360D0">
        <w:rPr>
          <w:i/>
        </w:rPr>
        <w:t xml:space="preserve">IEEE </w:t>
      </w:r>
      <w:proofErr w:type="spellStart"/>
      <w:r w:rsidRPr="00E360D0">
        <w:rPr>
          <w:i/>
        </w:rPr>
        <w:t>Recommended</w:t>
      </w:r>
      <w:proofErr w:type="spellEnd"/>
      <w:r w:rsidRPr="00E360D0">
        <w:rPr>
          <w:i/>
        </w:rPr>
        <w:t xml:space="preserve"> </w:t>
      </w:r>
      <w:proofErr w:type="spellStart"/>
      <w:r w:rsidRPr="00E360D0">
        <w:rPr>
          <w:i/>
        </w:rPr>
        <w:t>Practices</w:t>
      </w:r>
      <w:proofErr w:type="spellEnd"/>
      <w:r w:rsidRPr="00E360D0">
        <w:rPr>
          <w:i/>
        </w:rPr>
        <w:t xml:space="preserve"> </w:t>
      </w:r>
      <w:proofErr w:type="spellStart"/>
      <w:r w:rsidRPr="00E360D0">
        <w:rPr>
          <w:i/>
        </w:rPr>
        <w:t>and</w:t>
      </w:r>
      <w:proofErr w:type="spellEnd"/>
      <w:r w:rsidRPr="00E360D0">
        <w:rPr>
          <w:i/>
        </w:rPr>
        <w:t xml:space="preserve"> </w:t>
      </w:r>
      <w:proofErr w:type="spellStart"/>
      <w:r w:rsidRPr="00E360D0">
        <w:rPr>
          <w:i/>
        </w:rPr>
        <w:t>Requirements</w:t>
      </w:r>
      <w:proofErr w:type="spellEnd"/>
      <w:r w:rsidRPr="00E360D0">
        <w:rPr>
          <w:i/>
        </w:rPr>
        <w:t xml:space="preserve"> for </w:t>
      </w:r>
      <w:proofErr w:type="spellStart"/>
      <w:r w:rsidRPr="00E360D0">
        <w:rPr>
          <w:i/>
        </w:rPr>
        <w:t>Harmonic</w:t>
      </w:r>
      <w:proofErr w:type="spellEnd"/>
      <w:r w:rsidRPr="00E360D0">
        <w:rPr>
          <w:i/>
        </w:rPr>
        <w:t xml:space="preserve"> </w:t>
      </w:r>
      <w:proofErr w:type="spellStart"/>
      <w:r w:rsidRPr="00E360D0">
        <w:rPr>
          <w:i/>
        </w:rPr>
        <w:t>Control</w:t>
      </w:r>
      <w:proofErr w:type="spellEnd"/>
      <w:r w:rsidRPr="00E360D0">
        <w:rPr>
          <w:i/>
        </w:rPr>
        <w:t xml:space="preserve"> in </w:t>
      </w:r>
      <w:proofErr w:type="spellStart"/>
      <w:r w:rsidRPr="00E360D0">
        <w:rPr>
          <w:i/>
        </w:rPr>
        <w:t>Electrical</w:t>
      </w:r>
      <w:proofErr w:type="spellEnd"/>
      <w:r w:rsidRPr="00E360D0">
        <w:rPr>
          <w:i/>
        </w:rPr>
        <w:t xml:space="preserve"> Power Systems</w:t>
      </w:r>
      <w:r w:rsidRPr="00757411">
        <w:t xml:space="preserve">, IEEE </w:t>
      </w:r>
      <w:proofErr w:type="spellStart"/>
      <w:r w:rsidRPr="00757411">
        <w:t>Std</w:t>
      </w:r>
      <w:proofErr w:type="spellEnd"/>
      <w:r w:rsidRPr="00757411">
        <w:t>. 519-1992, 1993.</w:t>
      </w:r>
    </w:p>
    <w:p w:rsidR="007F6D29" w:rsidRPr="00757411" w:rsidRDefault="007F6D29" w:rsidP="00757411">
      <w:pPr>
        <w:pStyle w:val="ReferencesBody"/>
      </w:pPr>
      <w:r w:rsidRPr="00757411">
        <w:t>[7]</w:t>
      </w:r>
      <w:r w:rsidR="00F22FC8" w:rsidRPr="00757411">
        <w:t xml:space="preserve"> </w:t>
      </w:r>
      <w:r w:rsidR="00F22FC8" w:rsidRPr="00757411">
        <w:tab/>
        <w:t>SW Technologies, “SWDW Converter”, 2001. [Online]. Disponível: www.sw.com.br.</w:t>
      </w:r>
    </w:p>
    <w:p w:rsidR="00757411" w:rsidRDefault="00757411" w:rsidP="00E360D0">
      <w:pPr>
        <w:pStyle w:val="ReferencesBody"/>
      </w:pPr>
    </w:p>
    <w:p w:rsidR="00E360D0" w:rsidRPr="00E360D0" w:rsidRDefault="00E360D0" w:rsidP="00E360D0">
      <w:pPr>
        <w:pStyle w:val="ReferencesBody"/>
        <w:ind w:left="0" w:firstLine="0"/>
        <w:sectPr w:rsidR="00E360D0" w:rsidRPr="00E360D0" w:rsidSect="00D53176">
          <w:type w:val="continuous"/>
          <w:pgSz w:w="11905" w:h="16837"/>
          <w:pgMar w:top="1418" w:right="680" w:bottom="1418" w:left="1021" w:header="720" w:footer="709" w:gutter="0"/>
          <w:pgNumType w:fmt="lowerRoman"/>
          <w:cols w:num="2" w:space="340"/>
          <w:titlePg/>
          <w:docGrid w:linePitch="360"/>
        </w:sectPr>
      </w:pPr>
    </w:p>
    <w:p w:rsidR="006D47C0" w:rsidRPr="0080589C" w:rsidRDefault="006D47C0" w:rsidP="00E360D0">
      <w:pPr>
        <w:pStyle w:val="ReferencesBody"/>
        <w:ind w:left="0" w:firstLine="0"/>
      </w:pPr>
    </w:p>
    <w:sectPr w:rsidR="006D47C0" w:rsidRPr="0080589C" w:rsidSect="0033021F">
      <w:type w:val="continuous"/>
      <w:pgSz w:w="11905" w:h="16837"/>
      <w:pgMar w:top="1418" w:right="680" w:bottom="1418" w:left="1021" w:header="720" w:footer="709" w:gutter="0"/>
      <w:pgNumType w:fmt="lowerRoman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92" w:rsidRDefault="005F6392">
      <w:r>
        <w:separator/>
      </w:r>
    </w:p>
  </w:endnote>
  <w:endnote w:type="continuationSeparator" w:id="0">
    <w:p w:rsidR="005F6392" w:rsidRDefault="005F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2"/>
      <w:gridCol w:w="5172"/>
    </w:tblGrid>
    <w:tr w:rsidR="00841565" w:rsidTr="00AB20D9">
      <w:tc>
        <w:tcPr>
          <w:tcW w:w="5172" w:type="dxa"/>
          <w:vAlign w:val="center"/>
        </w:tcPr>
        <w:p w:rsidR="00841565" w:rsidRPr="00841565" w:rsidRDefault="00841565" w:rsidP="00AB20D9">
          <w:pPr>
            <w:pStyle w:val="Rodap"/>
            <w:ind w:firstLine="0"/>
            <w:jc w:val="left"/>
            <w:rPr>
              <w:color w:val="A6A6A6" w:themeColor="background1" w:themeShade="A6"/>
              <w:szCs w:val="24"/>
            </w:rPr>
          </w:pPr>
          <w:r w:rsidRPr="00841565">
            <w:rPr>
              <w:color w:val="A6A6A6" w:themeColor="background1" w:themeShade="A6"/>
              <w:szCs w:val="24"/>
            </w:rPr>
            <w:t>Seminário Anual do Instituto de Eletrônica de Potência.</w:t>
          </w:r>
        </w:p>
      </w:tc>
      <w:tc>
        <w:tcPr>
          <w:tcW w:w="5172" w:type="dxa"/>
          <w:vAlign w:val="center"/>
        </w:tcPr>
        <w:p w:rsidR="00841565" w:rsidRDefault="00841565" w:rsidP="00AB20D9">
          <w:pPr>
            <w:pStyle w:val="Rodap"/>
            <w:ind w:firstLine="0"/>
            <w:jc w:val="right"/>
            <w:rPr>
              <w:szCs w:val="24"/>
            </w:rPr>
          </w:pPr>
          <w:r>
            <w:drawing>
              <wp:inline distT="0" distB="0" distL="0" distR="0" wp14:anchorId="1C16AD74" wp14:editId="2D090A57">
                <wp:extent cx="487245" cy="377801"/>
                <wp:effectExtent l="0" t="0" r="0" b="0"/>
                <wp:docPr id="4" name="Imagem 1627" descr="INEP -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27" descr="INEP -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CrisscrossEtching trans="50000" pressure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330" cy="380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3176" w:rsidRPr="00841565" w:rsidRDefault="00D53176" w:rsidP="00841565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65" w:rsidRDefault="00841565">
    <w:pPr>
      <w:pStyle w:val="Rodap"/>
      <w:rPr>
        <w:szCs w:val="24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2"/>
      <w:gridCol w:w="5172"/>
    </w:tblGrid>
    <w:tr w:rsidR="00841565" w:rsidTr="00841565">
      <w:tc>
        <w:tcPr>
          <w:tcW w:w="5172" w:type="dxa"/>
          <w:vAlign w:val="center"/>
        </w:tcPr>
        <w:p w:rsidR="00841565" w:rsidRPr="00841565" w:rsidRDefault="00841565" w:rsidP="00841565">
          <w:pPr>
            <w:pStyle w:val="Rodap"/>
            <w:ind w:firstLine="0"/>
            <w:jc w:val="left"/>
            <w:rPr>
              <w:color w:val="A6A6A6" w:themeColor="background1" w:themeShade="A6"/>
              <w:szCs w:val="24"/>
            </w:rPr>
          </w:pPr>
          <w:r w:rsidRPr="00841565">
            <w:rPr>
              <w:color w:val="A6A6A6" w:themeColor="background1" w:themeShade="A6"/>
              <w:szCs w:val="24"/>
            </w:rPr>
            <w:t>Seminário Anual do Instituto de Eletrônica de Potência.</w:t>
          </w:r>
        </w:p>
      </w:tc>
      <w:tc>
        <w:tcPr>
          <w:tcW w:w="5172" w:type="dxa"/>
          <w:vAlign w:val="center"/>
        </w:tcPr>
        <w:p w:rsidR="00841565" w:rsidRDefault="00841565" w:rsidP="00841565">
          <w:pPr>
            <w:pStyle w:val="Rodap"/>
            <w:ind w:firstLine="0"/>
            <w:jc w:val="right"/>
            <w:rPr>
              <w:szCs w:val="24"/>
            </w:rPr>
          </w:pPr>
          <w:r>
            <w:drawing>
              <wp:inline distT="0" distB="0" distL="0" distR="0" wp14:anchorId="1657D754" wp14:editId="42EC68E3">
                <wp:extent cx="487245" cy="377801"/>
                <wp:effectExtent l="0" t="0" r="0" b="0"/>
                <wp:docPr id="2" name="Imagem 1627" descr="INEP -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27" descr="INEP -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CrisscrossEtching trans="50000" pressure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330" cy="380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3176" w:rsidRPr="00EB2867" w:rsidRDefault="00544F4B">
    <w:pPr>
      <w:pStyle w:val="Rodap"/>
      <w:rPr>
        <w:b/>
        <w:szCs w:val="24"/>
      </w:rPr>
    </w:pPr>
    <w:r>
      <w:rPr>
        <w:szCs w:val="24"/>
      </w:rPr>
      <w:t xml:space="preserve">                                                                                  </w:t>
    </w:r>
    <w:r w:rsidRPr="00544F4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92" w:rsidRDefault="005F6392">
      <w:r>
        <w:separator/>
      </w:r>
    </w:p>
  </w:footnote>
  <w:footnote w:type="continuationSeparator" w:id="0">
    <w:p w:rsidR="005F6392" w:rsidRDefault="005F6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EE7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8840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66AF0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B297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09CE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E388D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821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8361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24466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C60E1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E63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/>
      </w:rPr>
    </w:lvl>
  </w:abstractNum>
  <w:abstractNum w:abstractNumId="14">
    <w:nsid w:val="3E5171B8"/>
    <w:multiLevelType w:val="hybridMultilevel"/>
    <w:tmpl w:val="F9640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2"/>
  </w:num>
  <w:num w:numId="5">
    <w:abstractNumId w:val="0"/>
  </w:num>
  <w:num w:numId="6">
    <w:abstractNumId w:val="11"/>
  </w:num>
  <w:num w:numId="7">
    <w:abstractNumId w:val="11"/>
  </w:num>
  <w:num w:numId="8">
    <w:abstractNumId w:val="11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321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7B2"/>
    <w:rsid w:val="000016C6"/>
    <w:rsid w:val="0000356C"/>
    <w:rsid w:val="0000368E"/>
    <w:rsid w:val="0000733C"/>
    <w:rsid w:val="00033686"/>
    <w:rsid w:val="00044EBF"/>
    <w:rsid w:val="000700E4"/>
    <w:rsid w:val="00075D01"/>
    <w:rsid w:val="00086336"/>
    <w:rsid w:val="000A1182"/>
    <w:rsid w:val="000C33E7"/>
    <w:rsid w:val="000C4E27"/>
    <w:rsid w:val="000C6724"/>
    <w:rsid w:val="00131659"/>
    <w:rsid w:val="00131879"/>
    <w:rsid w:val="001745A9"/>
    <w:rsid w:val="001862D1"/>
    <w:rsid w:val="001A4214"/>
    <w:rsid w:val="001B2DA7"/>
    <w:rsid w:val="001D1DDF"/>
    <w:rsid w:val="001F1660"/>
    <w:rsid w:val="0022022F"/>
    <w:rsid w:val="00234B02"/>
    <w:rsid w:val="00241EAC"/>
    <w:rsid w:val="00252F5C"/>
    <w:rsid w:val="0027387A"/>
    <w:rsid w:val="0029766A"/>
    <w:rsid w:val="002979B5"/>
    <w:rsid w:val="002A4F95"/>
    <w:rsid w:val="002A58C9"/>
    <w:rsid w:val="002B66D5"/>
    <w:rsid w:val="002F09BC"/>
    <w:rsid w:val="002F4AEB"/>
    <w:rsid w:val="00314E4F"/>
    <w:rsid w:val="0033021F"/>
    <w:rsid w:val="00336DC0"/>
    <w:rsid w:val="00366FBE"/>
    <w:rsid w:val="00387AC1"/>
    <w:rsid w:val="00394F03"/>
    <w:rsid w:val="003C2EFA"/>
    <w:rsid w:val="003E68F9"/>
    <w:rsid w:val="003E702D"/>
    <w:rsid w:val="00425417"/>
    <w:rsid w:val="00442CED"/>
    <w:rsid w:val="00453443"/>
    <w:rsid w:val="00461B64"/>
    <w:rsid w:val="004734FF"/>
    <w:rsid w:val="00484A83"/>
    <w:rsid w:val="00491A04"/>
    <w:rsid w:val="004A303A"/>
    <w:rsid w:val="004B4662"/>
    <w:rsid w:val="004D0C10"/>
    <w:rsid w:val="00500FD9"/>
    <w:rsid w:val="005208E8"/>
    <w:rsid w:val="005355F3"/>
    <w:rsid w:val="00544F4B"/>
    <w:rsid w:val="0057410E"/>
    <w:rsid w:val="005932EE"/>
    <w:rsid w:val="005B62E4"/>
    <w:rsid w:val="005C32DE"/>
    <w:rsid w:val="005C3D2E"/>
    <w:rsid w:val="005E1E7A"/>
    <w:rsid w:val="005F6392"/>
    <w:rsid w:val="0062341B"/>
    <w:rsid w:val="0062432A"/>
    <w:rsid w:val="00667F2A"/>
    <w:rsid w:val="00677E6D"/>
    <w:rsid w:val="00686DDB"/>
    <w:rsid w:val="006A5254"/>
    <w:rsid w:val="006B6B7E"/>
    <w:rsid w:val="006D47C0"/>
    <w:rsid w:val="006D7C09"/>
    <w:rsid w:val="006F5A21"/>
    <w:rsid w:val="00707277"/>
    <w:rsid w:val="00740974"/>
    <w:rsid w:val="00750090"/>
    <w:rsid w:val="00752F0C"/>
    <w:rsid w:val="00753C12"/>
    <w:rsid w:val="007571E8"/>
    <w:rsid w:val="00757411"/>
    <w:rsid w:val="00776137"/>
    <w:rsid w:val="007B1DE6"/>
    <w:rsid w:val="007B39B8"/>
    <w:rsid w:val="007D4BD6"/>
    <w:rsid w:val="007F285F"/>
    <w:rsid w:val="007F4C71"/>
    <w:rsid w:val="007F6D29"/>
    <w:rsid w:val="0080589C"/>
    <w:rsid w:val="008204CA"/>
    <w:rsid w:val="008217A2"/>
    <w:rsid w:val="008239E3"/>
    <w:rsid w:val="00841565"/>
    <w:rsid w:val="00857DB7"/>
    <w:rsid w:val="008863EF"/>
    <w:rsid w:val="00894391"/>
    <w:rsid w:val="008A2AC2"/>
    <w:rsid w:val="008D3CBC"/>
    <w:rsid w:val="009001A7"/>
    <w:rsid w:val="009234D2"/>
    <w:rsid w:val="00940FE3"/>
    <w:rsid w:val="00947F2B"/>
    <w:rsid w:val="00961B6A"/>
    <w:rsid w:val="00997BF2"/>
    <w:rsid w:val="009B51DE"/>
    <w:rsid w:val="009C1564"/>
    <w:rsid w:val="009C3B01"/>
    <w:rsid w:val="009D67B2"/>
    <w:rsid w:val="00A20FFE"/>
    <w:rsid w:val="00A34047"/>
    <w:rsid w:val="00A3700A"/>
    <w:rsid w:val="00A54D1B"/>
    <w:rsid w:val="00A6473B"/>
    <w:rsid w:val="00A92FC6"/>
    <w:rsid w:val="00AE1C42"/>
    <w:rsid w:val="00AE1CC9"/>
    <w:rsid w:val="00AF46E6"/>
    <w:rsid w:val="00AF4E2E"/>
    <w:rsid w:val="00B11A51"/>
    <w:rsid w:val="00B13D23"/>
    <w:rsid w:val="00B14569"/>
    <w:rsid w:val="00B343ED"/>
    <w:rsid w:val="00B41F3E"/>
    <w:rsid w:val="00B47F06"/>
    <w:rsid w:val="00B72DB8"/>
    <w:rsid w:val="00B767C8"/>
    <w:rsid w:val="00B8320D"/>
    <w:rsid w:val="00BA5B51"/>
    <w:rsid w:val="00BB54E9"/>
    <w:rsid w:val="00BF28DF"/>
    <w:rsid w:val="00C0007E"/>
    <w:rsid w:val="00C22F1E"/>
    <w:rsid w:val="00C2671D"/>
    <w:rsid w:val="00C4301B"/>
    <w:rsid w:val="00C50297"/>
    <w:rsid w:val="00C76A57"/>
    <w:rsid w:val="00C77A7B"/>
    <w:rsid w:val="00C86273"/>
    <w:rsid w:val="00C87D70"/>
    <w:rsid w:val="00C96F63"/>
    <w:rsid w:val="00CB079C"/>
    <w:rsid w:val="00CB163E"/>
    <w:rsid w:val="00CB7618"/>
    <w:rsid w:val="00CE6408"/>
    <w:rsid w:val="00CF06B1"/>
    <w:rsid w:val="00D056D9"/>
    <w:rsid w:val="00D10106"/>
    <w:rsid w:val="00D23FC3"/>
    <w:rsid w:val="00D322CB"/>
    <w:rsid w:val="00D50802"/>
    <w:rsid w:val="00D53176"/>
    <w:rsid w:val="00D609AC"/>
    <w:rsid w:val="00D81759"/>
    <w:rsid w:val="00DB7210"/>
    <w:rsid w:val="00DD0802"/>
    <w:rsid w:val="00DD5E0E"/>
    <w:rsid w:val="00E009D3"/>
    <w:rsid w:val="00E0277D"/>
    <w:rsid w:val="00E15407"/>
    <w:rsid w:val="00E17C92"/>
    <w:rsid w:val="00E360D0"/>
    <w:rsid w:val="00E532A1"/>
    <w:rsid w:val="00E65010"/>
    <w:rsid w:val="00E72051"/>
    <w:rsid w:val="00E9198B"/>
    <w:rsid w:val="00EB2867"/>
    <w:rsid w:val="00ED4D5D"/>
    <w:rsid w:val="00EF0B0C"/>
    <w:rsid w:val="00F22FC8"/>
    <w:rsid w:val="00F33443"/>
    <w:rsid w:val="00F372EF"/>
    <w:rsid w:val="00F43000"/>
    <w:rsid w:val="00F83C6B"/>
    <w:rsid w:val="00F867BF"/>
    <w:rsid w:val="00F9226D"/>
    <w:rsid w:val="00F94842"/>
    <w:rsid w:val="00FA3DC3"/>
    <w:rsid w:val="00FA79C4"/>
    <w:rsid w:val="00FB6090"/>
    <w:rsid w:val="00FC176C"/>
    <w:rsid w:val="00FC1F86"/>
    <w:rsid w:val="00FD1FC2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20D"/>
    <w:pPr>
      <w:suppressAutoHyphens/>
      <w:ind w:firstLine="227"/>
      <w:jc w:val="both"/>
    </w:pPr>
    <w:rPr>
      <w:lang w:eastAsia="ar-SA"/>
    </w:rPr>
  </w:style>
  <w:style w:type="paragraph" w:styleId="Ttulo1">
    <w:name w:val="heading 1"/>
    <w:basedOn w:val="Normal"/>
    <w:next w:val="Normal"/>
    <w:qFormat/>
    <w:rsid w:val="00FA3DC3"/>
    <w:pPr>
      <w:keepNext/>
      <w:tabs>
        <w:tab w:val="num" w:pos="432"/>
      </w:tabs>
      <w:spacing w:before="120" w:after="120"/>
      <w:ind w:left="431" w:hanging="431"/>
      <w:jc w:val="center"/>
      <w:outlineLvl w:val="0"/>
    </w:pPr>
    <w:rPr>
      <w:caps/>
    </w:rPr>
  </w:style>
  <w:style w:type="paragraph" w:styleId="Ttulo2">
    <w:name w:val="heading 2"/>
    <w:basedOn w:val="Normal"/>
    <w:next w:val="Normal"/>
    <w:qFormat/>
    <w:rsid w:val="005C3D2E"/>
    <w:pPr>
      <w:keepNext/>
      <w:numPr>
        <w:ilvl w:val="1"/>
        <w:numId w:val="1"/>
      </w:numPr>
      <w:tabs>
        <w:tab w:val="clear" w:pos="576"/>
        <w:tab w:val="left" w:pos="0"/>
      </w:tabs>
      <w:ind w:left="0" w:firstLine="0"/>
      <w:jc w:val="left"/>
      <w:outlineLvl w:val="1"/>
    </w:pPr>
    <w:rPr>
      <w:i/>
    </w:rPr>
  </w:style>
  <w:style w:type="paragraph" w:styleId="Ttulo3">
    <w:name w:val="heading 3"/>
    <w:basedOn w:val="Normal"/>
    <w:next w:val="Normal"/>
    <w:link w:val="Ttulo3Char"/>
    <w:qFormat/>
    <w:rsid w:val="00B8320D"/>
    <w:pPr>
      <w:keepNext/>
      <w:tabs>
        <w:tab w:val="num" w:pos="720"/>
      </w:tabs>
      <w:spacing w:before="120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FC176C"/>
    <w:pPr>
      <w:keepNext/>
      <w:tabs>
        <w:tab w:val="num" w:pos="864"/>
      </w:tabs>
      <w:spacing w:line="360" w:lineRule="auto"/>
      <w:ind w:left="864" w:hanging="864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FC176C"/>
    <w:pPr>
      <w:keepNext/>
      <w:tabs>
        <w:tab w:val="num" w:pos="1008"/>
      </w:tabs>
      <w:ind w:left="1008" w:hanging="1008"/>
      <w:outlineLvl w:val="4"/>
    </w:pPr>
  </w:style>
  <w:style w:type="paragraph" w:styleId="Ttulo6">
    <w:name w:val="heading 6"/>
    <w:basedOn w:val="Normal"/>
    <w:next w:val="Normal"/>
    <w:qFormat/>
    <w:rsid w:val="00FC176C"/>
    <w:pPr>
      <w:keepNext/>
      <w:widowControl w:val="0"/>
      <w:tabs>
        <w:tab w:val="num" w:pos="1152"/>
      </w:tabs>
      <w:autoSpaceDE w:val="0"/>
      <w:ind w:left="1152" w:hanging="1152"/>
      <w:jc w:val="center"/>
      <w:outlineLvl w:val="5"/>
    </w:pPr>
    <w:rPr>
      <w:rFonts w:ascii="Arial" w:hAnsi="Arial" w:cs="Arial"/>
      <w:bCs/>
      <w:color w:val="000000"/>
      <w:sz w:val="36"/>
      <w:szCs w:val="36"/>
    </w:rPr>
  </w:style>
  <w:style w:type="paragraph" w:styleId="Ttulo7">
    <w:name w:val="heading 7"/>
    <w:basedOn w:val="Normal"/>
    <w:next w:val="Normal"/>
    <w:qFormat/>
    <w:rsid w:val="00FC176C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FC176C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C176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FC176C"/>
    <w:rPr>
      <w:rFonts w:ascii="Symbol" w:hAnsi="Symbol"/>
    </w:rPr>
  </w:style>
  <w:style w:type="character" w:customStyle="1" w:styleId="WW8Num3z0">
    <w:name w:val="WW8Num3z0"/>
    <w:rsid w:val="00FC176C"/>
    <w:rPr>
      <w:rFonts w:ascii="Symbol" w:hAnsi="Symbol"/>
    </w:rPr>
  </w:style>
  <w:style w:type="character" w:customStyle="1" w:styleId="Absatz-Standardschriftart">
    <w:name w:val="Absatz-Standardschriftart"/>
    <w:rsid w:val="00FC176C"/>
  </w:style>
  <w:style w:type="character" w:customStyle="1" w:styleId="WW-Absatz-Standardschriftart">
    <w:name w:val="WW-Absatz-Standardschriftart"/>
    <w:rsid w:val="00FC176C"/>
  </w:style>
  <w:style w:type="character" w:customStyle="1" w:styleId="WW-Absatz-Standardschriftart1">
    <w:name w:val="WW-Absatz-Standardschriftart1"/>
    <w:rsid w:val="00FC176C"/>
  </w:style>
  <w:style w:type="character" w:customStyle="1" w:styleId="WW-Absatz-Standardschriftart11">
    <w:name w:val="WW-Absatz-Standardschriftart11"/>
    <w:rsid w:val="00FC176C"/>
  </w:style>
  <w:style w:type="character" w:customStyle="1" w:styleId="WW8Num1z0">
    <w:name w:val="WW8Num1z0"/>
    <w:rsid w:val="00FC176C"/>
    <w:rPr>
      <w:rFonts w:ascii="Times New Roman" w:hAnsi="Times New Roman"/>
      <w:sz w:val="20"/>
    </w:rPr>
  </w:style>
  <w:style w:type="character" w:customStyle="1" w:styleId="WW8Num3z1">
    <w:name w:val="WW8Num3z1"/>
    <w:rsid w:val="00FC176C"/>
    <w:rPr>
      <w:rFonts w:ascii="Courier New" w:hAnsi="Courier New"/>
    </w:rPr>
  </w:style>
  <w:style w:type="character" w:customStyle="1" w:styleId="WW8Num3z2">
    <w:name w:val="WW8Num3z2"/>
    <w:rsid w:val="00FC176C"/>
    <w:rPr>
      <w:rFonts w:ascii="Wingdings" w:hAnsi="Wingdings"/>
    </w:rPr>
  </w:style>
  <w:style w:type="character" w:customStyle="1" w:styleId="WW8Num4z0">
    <w:name w:val="WW8Num4z0"/>
    <w:rsid w:val="00FC176C"/>
    <w:rPr>
      <w:rFonts w:ascii="Symbol" w:hAnsi="Symbol"/>
    </w:rPr>
  </w:style>
  <w:style w:type="character" w:customStyle="1" w:styleId="WW8Num4z1">
    <w:name w:val="WW8Num4z1"/>
    <w:rsid w:val="00FC176C"/>
    <w:rPr>
      <w:rFonts w:ascii="Courier New" w:hAnsi="Courier New"/>
    </w:rPr>
  </w:style>
  <w:style w:type="character" w:customStyle="1" w:styleId="WW8Num4z2">
    <w:name w:val="WW8Num4z2"/>
    <w:rsid w:val="00FC176C"/>
    <w:rPr>
      <w:rFonts w:ascii="Wingdings" w:hAnsi="Wingdings"/>
    </w:rPr>
  </w:style>
  <w:style w:type="character" w:customStyle="1" w:styleId="WW8Num6z0">
    <w:name w:val="WW8Num6z0"/>
    <w:rsid w:val="00FC176C"/>
    <w:rPr>
      <w:vertAlign w:val="superscript"/>
    </w:rPr>
  </w:style>
  <w:style w:type="character" w:customStyle="1" w:styleId="WW8Num7z0">
    <w:name w:val="WW8Num7z0"/>
    <w:rsid w:val="00FC176C"/>
    <w:rPr>
      <w:rFonts w:ascii="Wingdings" w:hAnsi="Wingdings"/>
    </w:rPr>
  </w:style>
  <w:style w:type="character" w:customStyle="1" w:styleId="WW8Num7z1">
    <w:name w:val="WW8Num7z1"/>
    <w:rsid w:val="00FC176C"/>
    <w:rPr>
      <w:rFonts w:ascii="Courier New" w:hAnsi="Courier New" w:cs="Arial"/>
    </w:rPr>
  </w:style>
  <w:style w:type="character" w:customStyle="1" w:styleId="WW8Num7z3">
    <w:name w:val="WW8Num7z3"/>
    <w:rsid w:val="00FC176C"/>
    <w:rPr>
      <w:rFonts w:ascii="Symbol" w:hAnsi="Symbol"/>
    </w:rPr>
  </w:style>
  <w:style w:type="character" w:customStyle="1" w:styleId="WW8Num8z0">
    <w:name w:val="WW8Num8z0"/>
    <w:rsid w:val="00FC176C"/>
    <w:rPr>
      <w:rFonts w:ascii="TimesNewRoman" w:eastAsia="Times New Roman" w:hAnsi="TimesNewRoman" w:cs="Times New Roman"/>
    </w:rPr>
  </w:style>
  <w:style w:type="character" w:customStyle="1" w:styleId="WW8Num8z1">
    <w:name w:val="WW8Num8z1"/>
    <w:rsid w:val="00FC176C"/>
    <w:rPr>
      <w:rFonts w:ascii="Courier New" w:hAnsi="Courier New"/>
    </w:rPr>
  </w:style>
  <w:style w:type="character" w:customStyle="1" w:styleId="WW8Num8z2">
    <w:name w:val="WW8Num8z2"/>
    <w:rsid w:val="00FC176C"/>
    <w:rPr>
      <w:rFonts w:ascii="Wingdings" w:hAnsi="Wingdings"/>
    </w:rPr>
  </w:style>
  <w:style w:type="character" w:customStyle="1" w:styleId="WW8Num8z3">
    <w:name w:val="WW8Num8z3"/>
    <w:rsid w:val="00FC176C"/>
    <w:rPr>
      <w:rFonts w:ascii="Symbol" w:hAnsi="Symbol"/>
    </w:rPr>
  </w:style>
  <w:style w:type="character" w:customStyle="1" w:styleId="WW8Num10z0">
    <w:name w:val="WW8Num10z0"/>
    <w:rsid w:val="00FC176C"/>
    <w:rPr>
      <w:rFonts w:ascii="Times New Roman" w:hAnsi="Times New Roman"/>
      <w:sz w:val="20"/>
    </w:rPr>
  </w:style>
  <w:style w:type="character" w:customStyle="1" w:styleId="WW8Num10z1">
    <w:name w:val="WW8Num10z1"/>
    <w:rsid w:val="00FC176C"/>
    <w:rPr>
      <w:rFonts w:ascii="Times New Roman" w:hAnsi="Times New Roman"/>
      <w:b w:val="0"/>
      <w:i/>
      <w:sz w:val="20"/>
    </w:rPr>
  </w:style>
  <w:style w:type="character" w:customStyle="1" w:styleId="WW8Num11z0">
    <w:name w:val="WW8Num11z0"/>
    <w:rsid w:val="00FC176C"/>
    <w:rPr>
      <w:rFonts w:ascii="Symbol" w:hAnsi="Symbol"/>
    </w:rPr>
  </w:style>
  <w:style w:type="character" w:customStyle="1" w:styleId="WW8Num11z1">
    <w:name w:val="WW8Num11z1"/>
    <w:rsid w:val="00FC176C"/>
    <w:rPr>
      <w:rFonts w:ascii="Courier New" w:hAnsi="Courier New"/>
    </w:rPr>
  </w:style>
  <w:style w:type="character" w:customStyle="1" w:styleId="WW8Num11z2">
    <w:name w:val="WW8Num11z2"/>
    <w:rsid w:val="00FC176C"/>
    <w:rPr>
      <w:rFonts w:ascii="Wingdings" w:hAnsi="Wingdings"/>
    </w:rPr>
  </w:style>
  <w:style w:type="character" w:customStyle="1" w:styleId="Fontepargpadro1">
    <w:name w:val="Fonte parág. padrão1"/>
    <w:rsid w:val="00FC176C"/>
  </w:style>
  <w:style w:type="character" w:styleId="Nmerodepgina">
    <w:name w:val="page number"/>
    <w:basedOn w:val="Fontepargpadro1"/>
    <w:rsid w:val="00FC176C"/>
  </w:style>
  <w:style w:type="character" w:styleId="Hyperlink">
    <w:name w:val="Hyperlink"/>
    <w:rsid w:val="00FC176C"/>
    <w:rPr>
      <w:color w:val="000099"/>
      <w:u w:val="single"/>
    </w:rPr>
  </w:style>
  <w:style w:type="character" w:customStyle="1" w:styleId="Caracteresdenotaderodap">
    <w:name w:val="Caracteres de nota de rodapé"/>
    <w:rsid w:val="00FC176C"/>
    <w:rPr>
      <w:vertAlign w:val="superscript"/>
    </w:rPr>
  </w:style>
  <w:style w:type="character" w:styleId="HiperlinkVisitado">
    <w:name w:val="FollowedHyperlink"/>
    <w:rsid w:val="00FC176C"/>
    <w:rPr>
      <w:color w:val="800080"/>
      <w:u w:val="single"/>
    </w:rPr>
  </w:style>
  <w:style w:type="character" w:styleId="Forte">
    <w:name w:val="Strong"/>
    <w:qFormat/>
    <w:rsid w:val="00FC176C"/>
    <w:rPr>
      <w:b/>
      <w:bCs/>
    </w:rPr>
  </w:style>
  <w:style w:type="character" w:customStyle="1" w:styleId="bodyred1">
    <w:name w:val="bodyred1"/>
    <w:rsid w:val="00FC176C"/>
    <w:rPr>
      <w:rFonts w:ascii="Arial" w:hAnsi="Arial" w:cs="Arial"/>
      <w:b/>
      <w:bCs/>
      <w:color w:val="990000"/>
      <w:sz w:val="21"/>
      <w:szCs w:val="21"/>
    </w:rPr>
  </w:style>
  <w:style w:type="character" w:customStyle="1" w:styleId="CabealhoChar">
    <w:name w:val="Cabeçalho Char"/>
    <w:rsid w:val="00FC176C"/>
    <w:rPr>
      <w:rFonts w:ascii="Calibri" w:eastAsia="Times New Roman" w:hAnsi="Calibri" w:cs="Times New Roman"/>
      <w:lang w:val="en-US"/>
    </w:rPr>
  </w:style>
  <w:style w:type="character" w:styleId="Refdenotaderodap">
    <w:name w:val="footnote reference"/>
    <w:semiHidden/>
    <w:rsid w:val="00FC176C"/>
    <w:rPr>
      <w:vertAlign w:val="superscript"/>
    </w:rPr>
  </w:style>
  <w:style w:type="character" w:customStyle="1" w:styleId="Caracteresdenotadefim">
    <w:name w:val="Caracteres de nota de fim"/>
    <w:rsid w:val="00FC176C"/>
    <w:rPr>
      <w:vertAlign w:val="superscript"/>
    </w:rPr>
  </w:style>
  <w:style w:type="character" w:customStyle="1" w:styleId="WW-Caracteresdenotadefim">
    <w:name w:val="WW-Caracteres de nota de fim"/>
    <w:rsid w:val="00FC176C"/>
  </w:style>
  <w:style w:type="character" w:styleId="Refdenotadefim">
    <w:name w:val="endnote reference"/>
    <w:semiHidden/>
    <w:rsid w:val="00FC176C"/>
    <w:rPr>
      <w:vertAlign w:val="superscript"/>
    </w:rPr>
  </w:style>
  <w:style w:type="paragraph" w:customStyle="1" w:styleId="Captulo">
    <w:name w:val="Capítulo"/>
    <w:basedOn w:val="Normal"/>
    <w:next w:val="Corpodetexto"/>
    <w:rsid w:val="00FC176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FC176C"/>
    <w:pPr>
      <w:jc w:val="center"/>
    </w:pPr>
    <w:rPr>
      <w:smallCaps/>
      <w:sz w:val="28"/>
    </w:rPr>
  </w:style>
  <w:style w:type="paragraph" w:styleId="Lista">
    <w:name w:val="List"/>
    <w:basedOn w:val="Corpodetexto"/>
    <w:rsid w:val="00FC176C"/>
    <w:rPr>
      <w:rFonts w:cs="Tahoma"/>
    </w:rPr>
  </w:style>
  <w:style w:type="paragraph" w:customStyle="1" w:styleId="Legenda1">
    <w:name w:val="Legenda1"/>
    <w:basedOn w:val="Normal"/>
    <w:rsid w:val="00FC176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FC176C"/>
    <w:pPr>
      <w:suppressLineNumbers/>
    </w:pPr>
    <w:rPr>
      <w:rFonts w:cs="Tahoma"/>
    </w:rPr>
  </w:style>
  <w:style w:type="paragraph" w:styleId="Rodap">
    <w:name w:val="footer"/>
    <w:basedOn w:val="Normal"/>
    <w:link w:val="RodapChar"/>
    <w:uiPriority w:val="99"/>
    <w:rsid w:val="00FC176C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FC176C"/>
    <w:pPr>
      <w:tabs>
        <w:tab w:val="center" w:pos="4419"/>
        <w:tab w:val="right" w:pos="8838"/>
      </w:tabs>
    </w:pPr>
  </w:style>
  <w:style w:type="paragraph" w:customStyle="1" w:styleId="TtulodoArtigo">
    <w:name w:val="Título do Artigo"/>
    <w:basedOn w:val="Normal"/>
    <w:rsid w:val="00FC176C"/>
    <w:pPr>
      <w:jc w:val="center"/>
    </w:pPr>
    <w:rPr>
      <w:caps/>
      <w:sz w:val="28"/>
      <w:szCs w:val="24"/>
    </w:rPr>
  </w:style>
  <w:style w:type="paragraph" w:customStyle="1" w:styleId="Corpodetexto21">
    <w:name w:val="Corpo de texto 21"/>
    <w:basedOn w:val="Normal"/>
    <w:rsid w:val="00FC176C"/>
    <w:pPr>
      <w:spacing w:before="120"/>
    </w:pPr>
    <w:rPr>
      <w:sz w:val="24"/>
    </w:rPr>
  </w:style>
  <w:style w:type="paragraph" w:styleId="Recuodecorpodetexto">
    <w:name w:val="Body Text Indent"/>
    <w:basedOn w:val="Normal"/>
    <w:link w:val="RecuodecorpodetextoChar"/>
    <w:rsid w:val="00FC176C"/>
    <w:pPr>
      <w:ind w:firstLine="851"/>
    </w:pPr>
    <w:rPr>
      <w:spacing w:val="-3"/>
      <w:sz w:val="24"/>
    </w:rPr>
  </w:style>
  <w:style w:type="paragraph" w:customStyle="1" w:styleId="Recuodecorpodetexto21">
    <w:name w:val="Recuo de corpo de texto 21"/>
    <w:basedOn w:val="Normal"/>
    <w:rsid w:val="00FC176C"/>
    <w:pPr>
      <w:spacing w:after="120"/>
      <w:ind w:firstLine="851"/>
    </w:pPr>
    <w:rPr>
      <w:spacing w:val="-3"/>
    </w:rPr>
  </w:style>
  <w:style w:type="paragraph" w:customStyle="1" w:styleId="Corpodetexto31">
    <w:name w:val="Corpo de texto 31"/>
    <w:basedOn w:val="Normal"/>
    <w:rsid w:val="00FC176C"/>
    <w:pPr>
      <w:widowControl w:val="0"/>
      <w:autoSpaceDE w:val="0"/>
    </w:pPr>
    <w:rPr>
      <w:rFonts w:ascii="Arial" w:hAnsi="Arial" w:cs="Arial"/>
      <w:color w:val="000000"/>
      <w:sz w:val="24"/>
    </w:rPr>
  </w:style>
  <w:style w:type="paragraph" w:customStyle="1" w:styleId="Recuodecorpodetexto31">
    <w:name w:val="Recuo de corpo de texto 31"/>
    <w:basedOn w:val="Normal"/>
    <w:rsid w:val="00FC176C"/>
    <w:pPr>
      <w:autoSpaceDE w:val="0"/>
      <w:ind w:left="142" w:hanging="142"/>
    </w:pPr>
    <w:rPr>
      <w:rFonts w:ascii="TimesNewRoman" w:hAnsi="TimesNewRoman"/>
      <w:sz w:val="24"/>
      <w:szCs w:val="24"/>
    </w:rPr>
  </w:style>
  <w:style w:type="paragraph" w:styleId="Ttulo">
    <w:name w:val="Title"/>
    <w:basedOn w:val="Normal"/>
    <w:next w:val="Subttulo"/>
    <w:qFormat/>
    <w:rsid w:val="00FC176C"/>
    <w:pPr>
      <w:spacing w:after="240" w:line="320" w:lineRule="atLeast"/>
      <w:jc w:val="center"/>
    </w:pPr>
    <w:rPr>
      <w:sz w:val="28"/>
    </w:rPr>
  </w:style>
  <w:style w:type="paragraph" w:styleId="Subttulo">
    <w:name w:val="Subtitle"/>
    <w:basedOn w:val="Captulo"/>
    <w:next w:val="Corpodetexto"/>
    <w:qFormat/>
    <w:rsid w:val="00FC176C"/>
    <w:pPr>
      <w:jc w:val="center"/>
    </w:pPr>
    <w:rPr>
      <w:i/>
      <w:iCs/>
    </w:rPr>
  </w:style>
  <w:style w:type="paragraph" w:styleId="Pr-formataoHTML">
    <w:name w:val="HTML Preformatted"/>
    <w:basedOn w:val="Normal"/>
    <w:rsid w:val="00FC1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AuthorsInformation">
    <w:name w:val="Authors Information"/>
    <w:basedOn w:val="Normal"/>
    <w:rsid w:val="00FC176C"/>
    <w:pPr>
      <w:jc w:val="center"/>
    </w:pPr>
    <w:rPr>
      <w:szCs w:val="24"/>
    </w:rPr>
  </w:style>
  <w:style w:type="paragraph" w:customStyle="1" w:styleId="AuthorsNames">
    <w:name w:val="Authors Names"/>
    <w:basedOn w:val="Normal"/>
    <w:rsid w:val="00FC176C"/>
    <w:pPr>
      <w:jc w:val="center"/>
    </w:pPr>
    <w:rPr>
      <w:sz w:val="24"/>
      <w:szCs w:val="24"/>
    </w:rPr>
  </w:style>
  <w:style w:type="paragraph" w:customStyle="1" w:styleId="MainTitle">
    <w:name w:val="Main Title"/>
    <w:basedOn w:val="Normal"/>
    <w:rsid w:val="005C3D2E"/>
    <w:pPr>
      <w:ind w:firstLine="0"/>
      <w:jc w:val="center"/>
    </w:pPr>
    <w:rPr>
      <w:b/>
      <w:caps/>
      <w:sz w:val="28"/>
      <w:szCs w:val="24"/>
    </w:rPr>
  </w:style>
  <w:style w:type="paragraph" w:customStyle="1" w:styleId="AbstractBody">
    <w:name w:val="Abstract Body"/>
    <w:basedOn w:val="Normal"/>
    <w:rsid w:val="00FC176C"/>
    <w:rPr>
      <w:szCs w:val="24"/>
    </w:rPr>
  </w:style>
  <w:style w:type="paragraph" w:customStyle="1" w:styleId="KeywordsBody">
    <w:name w:val="Keywords Body"/>
    <w:basedOn w:val="AbstractBody"/>
    <w:rsid w:val="00FC176C"/>
  </w:style>
  <w:style w:type="paragraph" w:customStyle="1" w:styleId="MainTitleSecond">
    <w:name w:val="Main Title Second"/>
    <w:basedOn w:val="MainTitle"/>
    <w:rsid w:val="00FC176C"/>
    <w:rPr>
      <w:sz w:val="24"/>
    </w:rPr>
  </w:style>
  <w:style w:type="paragraph" w:customStyle="1" w:styleId="TextBody">
    <w:name w:val="Text Body"/>
    <w:basedOn w:val="Normal"/>
    <w:rsid w:val="00B8320D"/>
    <w:pPr>
      <w:spacing w:after="120"/>
      <w:contextualSpacing/>
    </w:pPr>
    <w:rPr>
      <w:szCs w:val="24"/>
    </w:rPr>
  </w:style>
  <w:style w:type="paragraph" w:styleId="Textodenotaderodap">
    <w:name w:val="footnote text"/>
    <w:basedOn w:val="Normal"/>
    <w:semiHidden/>
    <w:rsid w:val="00FC176C"/>
    <w:rPr>
      <w:sz w:val="16"/>
    </w:rPr>
  </w:style>
  <w:style w:type="paragraph" w:customStyle="1" w:styleId="TitleNoNumber">
    <w:name w:val="Title No Number"/>
    <w:basedOn w:val="Normal"/>
    <w:rsid w:val="00FA3DC3"/>
    <w:pPr>
      <w:spacing w:before="120" w:after="120"/>
      <w:jc w:val="center"/>
    </w:pPr>
    <w:rPr>
      <w:caps/>
      <w:szCs w:val="24"/>
    </w:rPr>
  </w:style>
  <w:style w:type="paragraph" w:customStyle="1" w:styleId="Nomenclaturabody">
    <w:name w:val="Nomenclatura body"/>
    <w:basedOn w:val="Normal"/>
    <w:next w:val="Normal"/>
    <w:rsid w:val="00FC176C"/>
    <w:pPr>
      <w:tabs>
        <w:tab w:val="left" w:pos="1134"/>
      </w:tabs>
    </w:pPr>
    <w:rPr>
      <w:szCs w:val="24"/>
    </w:rPr>
  </w:style>
  <w:style w:type="paragraph" w:customStyle="1" w:styleId="TableCaption">
    <w:name w:val="Table Caption"/>
    <w:basedOn w:val="Normal"/>
    <w:rsid w:val="00C96F63"/>
    <w:pPr>
      <w:spacing w:before="120"/>
      <w:ind w:firstLine="0"/>
      <w:contextualSpacing/>
      <w:jc w:val="center"/>
    </w:pPr>
    <w:rPr>
      <w:b/>
      <w:szCs w:val="24"/>
    </w:rPr>
  </w:style>
  <w:style w:type="paragraph" w:customStyle="1" w:styleId="TableBodyText">
    <w:name w:val="Table Body Text"/>
    <w:basedOn w:val="Normal"/>
    <w:rsid w:val="00FA3DC3"/>
    <w:pPr>
      <w:ind w:firstLine="0"/>
    </w:pPr>
    <w:rPr>
      <w:sz w:val="16"/>
      <w:szCs w:val="24"/>
    </w:rPr>
  </w:style>
  <w:style w:type="paragraph" w:customStyle="1" w:styleId="BioBody">
    <w:name w:val="Bio Body"/>
    <w:basedOn w:val="Normal"/>
    <w:rsid w:val="00FC176C"/>
    <w:rPr>
      <w:szCs w:val="24"/>
    </w:rPr>
  </w:style>
  <w:style w:type="paragraph" w:customStyle="1" w:styleId="FigureCaptions">
    <w:name w:val="Figure Captions"/>
    <w:basedOn w:val="Normal"/>
    <w:rsid w:val="00C96F63"/>
    <w:pPr>
      <w:spacing w:before="40" w:after="200"/>
      <w:ind w:firstLine="0"/>
      <w:jc w:val="left"/>
    </w:pPr>
    <w:rPr>
      <w:sz w:val="18"/>
      <w:szCs w:val="24"/>
    </w:rPr>
  </w:style>
  <w:style w:type="paragraph" w:customStyle="1" w:styleId="ReferencesBody">
    <w:name w:val="References Body"/>
    <w:basedOn w:val="Normal"/>
    <w:rsid w:val="00757411"/>
    <w:pPr>
      <w:ind w:left="454" w:hanging="454"/>
    </w:pPr>
    <w:rPr>
      <w:szCs w:val="24"/>
    </w:rPr>
  </w:style>
  <w:style w:type="paragraph" w:customStyle="1" w:styleId="Equation">
    <w:name w:val="Equation"/>
    <w:basedOn w:val="TextBody"/>
    <w:next w:val="TextBody"/>
    <w:rsid w:val="00FC176C"/>
    <w:pPr>
      <w:tabs>
        <w:tab w:val="center" w:pos="2466"/>
        <w:tab w:val="right" w:pos="4933"/>
      </w:tabs>
      <w:ind w:firstLine="0"/>
    </w:pPr>
  </w:style>
  <w:style w:type="paragraph" w:customStyle="1" w:styleId="Figura">
    <w:name w:val="Figura"/>
    <w:basedOn w:val="Normal"/>
    <w:rsid w:val="00C96F63"/>
    <w:pPr>
      <w:spacing w:before="120"/>
      <w:jc w:val="center"/>
    </w:pPr>
    <w:rPr>
      <w:szCs w:val="24"/>
    </w:rPr>
  </w:style>
  <w:style w:type="paragraph" w:customStyle="1" w:styleId="Default">
    <w:name w:val="Default"/>
    <w:rsid w:val="00FC176C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TtuloArtigo">
    <w:name w:val="TítuloArtigo"/>
    <w:basedOn w:val="Default"/>
    <w:next w:val="Default"/>
    <w:rsid w:val="00FC176C"/>
    <w:rPr>
      <w:color w:val="auto"/>
    </w:rPr>
  </w:style>
  <w:style w:type="paragraph" w:customStyle="1" w:styleId="Titulo">
    <w:name w:val="Titulo"/>
    <w:basedOn w:val="Default"/>
    <w:next w:val="Default"/>
    <w:rsid w:val="00FC176C"/>
    <w:rPr>
      <w:color w:val="auto"/>
    </w:rPr>
  </w:style>
  <w:style w:type="paragraph" w:customStyle="1" w:styleId="ListaColorida-nfase11">
    <w:name w:val="Lista Colorida - Ênfase 11"/>
    <w:basedOn w:val="Normal"/>
    <w:rsid w:val="00FC176C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Contedodatabela">
    <w:name w:val="Conteúdo da tabela"/>
    <w:basedOn w:val="Normal"/>
    <w:rsid w:val="00FC176C"/>
    <w:pPr>
      <w:suppressLineNumbers/>
    </w:pPr>
  </w:style>
  <w:style w:type="paragraph" w:customStyle="1" w:styleId="Ttulodatabela">
    <w:name w:val="Título da tabela"/>
    <w:basedOn w:val="Contedodatabela"/>
    <w:rsid w:val="00FC176C"/>
    <w:pPr>
      <w:jc w:val="center"/>
    </w:pPr>
    <w:rPr>
      <w:bCs/>
    </w:rPr>
  </w:style>
  <w:style w:type="paragraph" w:customStyle="1" w:styleId="Contedodoquadro">
    <w:name w:val="Conteúdo do quadro"/>
    <w:basedOn w:val="Corpodetexto"/>
    <w:rsid w:val="00FC176C"/>
  </w:style>
  <w:style w:type="character" w:customStyle="1" w:styleId="RodapChar">
    <w:name w:val="Rodapé Char"/>
    <w:link w:val="Rodap"/>
    <w:uiPriority w:val="99"/>
    <w:rsid w:val="00ED4D5D"/>
    <w:rPr>
      <w:b/>
      <w:sz w:val="32"/>
      <w:lang w:eastAsia="ar-SA"/>
    </w:rPr>
  </w:style>
  <w:style w:type="paragraph" w:styleId="Textodebalo">
    <w:name w:val="Balloon Text"/>
    <w:basedOn w:val="Normal"/>
    <w:link w:val="TextodebaloChar"/>
    <w:rsid w:val="00131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31659"/>
    <w:rPr>
      <w:rFonts w:ascii="Tahoma" w:hAnsi="Tahoma" w:cs="Tahoma"/>
      <w:b/>
      <w:sz w:val="16"/>
      <w:szCs w:val="16"/>
      <w:lang w:eastAsia="ar-SA"/>
    </w:rPr>
  </w:style>
  <w:style w:type="character" w:customStyle="1" w:styleId="Ttulo3Char">
    <w:name w:val="Título 3 Char"/>
    <w:basedOn w:val="Fontepargpadro"/>
    <w:link w:val="Ttulo3"/>
    <w:rsid w:val="00B8320D"/>
    <w:rPr>
      <w:i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B8320D"/>
    <w:rPr>
      <w:smallCaps/>
      <w:sz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8320D"/>
    <w:rPr>
      <w:spacing w:val="-3"/>
      <w:sz w:val="24"/>
      <w:lang w:eastAsia="ar-SA"/>
    </w:rPr>
  </w:style>
  <w:style w:type="paragraph" w:customStyle="1" w:styleId="EstiloTableBodyTextNegritoCentralizadoPrimeiralinha0cm">
    <w:name w:val="Estilo Table Body Text + Negrito Centralizado Primeira linha:  0 cm"/>
    <w:basedOn w:val="TableBodyText"/>
    <w:rsid w:val="00FA3DC3"/>
    <w:pPr>
      <w:jc w:val="center"/>
    </w:pPr>
    <w:rPr>
      <w:b/>
      <w:bCs/>
      <w:szCs w:val="20"/>
    </w:rPr>
  </w:style>
  <w:style w:type="paragraph" w:customStyle="1" w:styleId="EstiloReferencesBodyesquerda0cmDeslocamento075cm">
    <w:name w:val="Estilo References Body + À esquerda:  0 cm Deslocamento:  075 cm"/>
    <w:basedOn w:val="ReferencesBody"/>
    <w:rsid w:val="00757411"/>
    <w:pPr>
      <w:ind w:left="425" w:hanging="425"/>
    </w:pPr>
    <w:rPr>
      <w:szCs w:val="20"/>
    </w:rPr>
  </w:style>
  <w:style w:type="table" w:styleId="Tabelacomgrade">
    <w:name w:val="Table Grid"/>
    <w:basedOn w:val="Tabelanormal"/>
    <w:rsid w:val="0084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b/>
      <w:sz w:val="32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48"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ind w:left="720" w:hanging="720"/>
      <w:jc w:val="center"/>
      <w:outlineLvl w:val="2"/>
    </w:pPr>
    <w:rPr>
      <w:caps/>
      <w:sz w:val="28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line="360" w:lineRule="auto"/>
      <w:ind w:left="864" w:hanging="864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num" w:pos="1008"/>
      </w:tabs>
      <w:ind w:left="1008" w:hanging="1008"/>
      <w:outlineLvl w:val="4"/>
    </w:pPr>
  </w:style>
  <w:style w:type="paragraph" w:styleId="Ttulo6">
    <w:name w:val="heading 6"/>
    <w:basedOn w:val="Normal"/>
    <w:next w:val="Normal"/>
    <w:qFormat/>
    <w:pPr>
      <w:keepNext/>
      <w:widowControl w:val="0"/>
      <w:tabs>
        <w:tab w:val="num" w:pos="1152"/>
      </w:tabs>
      <w:autoSpaceDE w:val="0"/>
      <w:ind w:left="1152" w:hanging="1152"/>
      <w:jc w:val="center"/>
      <w:outlineLvl w:val="5"/>
    </w:pPr>
    <w:rPr>
      <w:rFonts w:ascii="Arial" w:hAnsi="Arial" w:cs="Arial"/>
      <w:b w:val="0"/>
      <w:bCs/>
      <w:color w:val="000000"/>
      <w:sz w:val="36"/>
      <w:szCs w:val="36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b w:val="0"/>
      <w:sz w:val="24"/>
      <w:szCs w:val="24"/>
    </w:r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b w:val="0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Times New Roman" w:hAnsi="Times New Roman"/>
      <w:sz w:val="20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vertAlign w:val="superscript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Arial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NewRoman" w:eastAsia="Times New Roman" w:hAnsi="TimesNew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sz w:val="20"/>
    </w:rPr>
  </w:style>
  <w:style w:type="character" w:customStyle="1" w:styleId="WW8Num10z1">
    <w:name w:val="WW8Num10z1"/>
    <w:rPr>
      <w:rFonts w:ascii="Times New Roman" w:hAnsi="Times New Roman"/>
      <w:b w:val="0"/>
      <w:i/>
      <w:sz w:val="20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99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bodyred1">
    <w:name w:val="bodyred1"/>
    <w:rPr>
      <w:rFonts w:ascii="Arial" w:hAnsi="Arial" w:cs="Arial"/>
      <w:b/>
      <w:bCs/>
      <w:color w:val="990000"/>
      <w:sz w:val="21"/>
      <w:szCs w:val="21"/>
    </w:rPr>
  </w:style>
  <w:style w:type="character" w:customStyle="1" w:styleId="CabealhoChar">
    <w:name w:val="Cabeçalho Char"/>
    <w:rPr>
      <w:rFonts w:ascii="Calibri" w:eastAsia="Times New Roman" w:hAnsi="Calibri" w:cs="Times New Roman"/>
      <w:lang w:val="en-US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semiHidden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smallCaps/>
      <w:sz w:val="28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tulodoArtigo">
    <w:name w:val="Título do Artigo"/>
    <w:basedOn w:val="Normal"/>
    <w:pPr>
      <w:jc w:val="center"/>
    </w:pPr>
    <w:rPr>
      <w:caps/>
      <w:sz w:val="28"/>
      <w:szCs w:val="24"/>
    </w:rPr>
  </w:style>
  <w:style w:type="paragraph" w:customStyle="1" w:styleId="Corpodetexto21">
    <w:name w:val="Corpo de texto 21"/>
    <w:basedOn w:val="Normal"/>
    <w:pPr>
      <w:spacing w:before="120"/>
    </w:pPr>
    <w:rPr>
      <w:b w:val="0"/>
      <w:sz w:val="24"/>
    </w:rPr>
  </w:style>
  <w:style w:type="paragraph" w:styleId="Recuodecorpodetexto">
    <w:name w:val="Body Text Indent"/>
    <w:basedOn w:val="Normal"/>
    <w:pPr>
      <w:ind w:firstLine="851"/>
      <w:jc w:val="both"/>
    </w:pPr>
    <w:rPr>
      <w:b w:val="0"/>
      <w:spacing w:val="-3"/>
      <w:sz w:val="24"/>
    </w:rPr>
  </w:style>
  <w:style w:type="paragraph" w:customStyle="1" w:styleId="Recuodecorpodetexto21">
    <w:name w:val="Recuo de corpo de texto 21"/>
    <w:basedOn w:val="Normal"/>
    <w:pPr>
      <w:spacing w:after="120"/>
      <w:ind w:firstLine="851"/>
      <w:jc w:val="both"/>
    </w:pPr>
    <w:rPr>
      <w:b w:val="0"/>
      <w:spacing w:val="-3"/>
      <w:sz w:val="20"/>
    </w:rPr>
  </w:style>
  <w:style w:type="paragraph" w:customStyle="1" w:styleId="Corpodetexto31">
    <w:name w:val="Corpo de texto 31"/>
    <w:basedOn w:val="Normal"/>
    <w:pPr>
      <w:widowControl w:val="0"/>
      <w:autoSpaceDE w:val="0"/>
    </w:pPr>
    <w:rPr>
      <w:rFonts w:ascii="Arial" w:hAnsi="Arial" w:cs="Arial"/>
      <w:color w:val="000000"/>
      <w:sz w:val="24"/>
    </w:rPr>
  </w:style>
  <w:style w:type="paragraph" w:customStyle="1" w:styleId="Recuodecorpodetexto31">
    <w:name w:val="Recuo de corpo de texto 31"/>
    <w:basedOn w:val="Normal"/>
    <w:pPr>
      <w:autoSpaceDE w:val="0"/>
      <w:ind w:left="142" w:hanging="142"/>
      <w:jc w:val="both"/>
    </w:pPr>
    <w:rPr>
      <w:rFonts w:ascii="TimesNewRoman" w:hAnsi="TimesNewRoman"/>
      <w:b w:val="0"/>
      <w:sz w:val="24"/>
      <w:szCs w:val="24"/>
    </w:rPr>
  </w:style>
  <w:style w:type="paragraph" w:styleId="Ttulo">
    <w:name w:val="Title"/>
    <w:basedOn w:val="Normal"/>
    <w:next w:val="Subttulo"/>
    <w:qFormat/>
    <w:pPr>
      <w:spacing w:after="240" w:line="320" w:lineRule="atLeast"/>
      <w:jc w:val="center"/>
    </w:pPr>
    <w:rPr>
      <w:b w:val="0"/>
      <w:sz w:val="28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 w:val="0"/>
      <w:sz w:val="20"/>
    </w:rPr>
  </w:style>
  <w:style w:type="paragraph" w:customStyle="1" w:styleId="AuthorsInformation">
    <w:name w:val="Authors Information"/>
    <w:basedOn w:val="Normal"/>
    <w:pPr>
      <w:jc w:val="center"/>
    </w:pPr>
    <w:rPr>
      <w:b w:val="0"/>
      <w:sz w:val="20"/>
      <w:szCs w:val="24"/>
    </w:rPr>
  </w:style>
  <w:style w:type="paragraph" w:customStyle="1" w:styleId="AuthorsNames">
    <w:name w:val="Authors Names"/>
    <w:basedOn w:val="Normal"/>
    <w:pPr>
      <w:jc w:val="center"/>
    </w:pPr>
    <w:rPr>
      <w:b w:val="0"/>
      <w:sz w:val="24"/>
      <w:szCs w:val="24"/>
    </w:rPr>
  </w:style>
  <w:style w:type="paragraph" w:customStyle="1" w:styleId="MainTitle">
    <w:name w:val="Main Title"/>
    <w:basedOn w:val="Normal"/>
    <w:pPr>
      <w:jc w:val="center"/>
    </w:pPr>
    <w:rPr>
      <w:caps/>
      <w:sz w:val="28"/>
      <w:szCs w:val="24"/>
    </w:rPr>
  </w:style>
  <w:style w:type="paragraph" w:customStyle="1" w:styleId="AbstractBody">
    <w:name w:val="Abstract Body"/>
    <w:basedOn w:val="Normal"/>
    <w:pPr>
      <w:ind w:firstLine="227"/>
      <w:jc w:val="both"/>
    </w:pPr>
    <w:rPr>
      <w:sz w:val="20"/>
      <w:szCs w:val="24"/>
    </w:rPr>
  </w:style>
  <w:style w:type="paragraph" w:customStyle="1" w:styleId="KeywordsBody">
    <w:name w:val="Keywords Body"/>
    <w:basedOn w:val="AbstractBody"/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  <w:rPr>
      <w:b w:val="0"/>
      <w:sz w:val="20"/>
      <w:szCs w:val="24"/>
    </w:rPr>
  </w:style>
  <w:style w:type="paragraph" w:styleId="Textodenotaderodap">
    <w:name w:val="footnote text"/>
    <w:basedOn w:val="Normal"/>
    <w:semiHidden/>
    <w:pPr>
      <w:jc w:val="both"/>
    </w:pPr>
    <w:rPr>
      <w:b w:val="0"/>
      <w:sz w:val="16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b w:val="0"/>
      <w:caps/>
      <w:sz w:val="20"/>
      <w:szCs w:val="24"/>
    </w:rPr>
  </w:style>
  <w:style w:type="paragraph" w:customStyle="1" w:styleId="Nomenclaturabody">
    <w:name w:val="Nomenclatura body"/>
    <w:basedOn w:val="Normal"/>
    <w:next w:val="Normal"/>
    <w:pPr>
      <w:tabs>
        <w:tab w:val="left" w:pos="1134"/>
      </w:tabs>
      <w:ind w:firstLine="227"/>
      <w:jc w:val="both"/>
    </w:pPr>
    <w:rPr>
      <w:b w:val="0"/>
      <w:sz w:val="20"/>
      <w:szCs w:val="24"/>
    </w:rPr>
  </w:style>
  <w:style w:type="paragraph" w:customStyle="1" w:styleId="TableCaption">
    <w:name w:val="Table Caption"/>
    <w:basedOn w:val="Normal"/>
    <w:pPr>
      <w:jc w:val="center"/>
    </w:pPr>
    <w:rPr>
      <w:sz w:val="20"/>
      <w:szCs w:val="24"/>
    </w:rPr>
  </w:style>
  <w:style w:type="paragraph" w:customStyle="1" w:styleId="TableBodyText">
    <w:name w:val="Table Body Text"/>
    <w:basedOn w:val="Normal"/>
    <w:rPr>
      <w:b w:val="0"/>
      <w:sz w:val="16"/>
      <w:szCs w:val="24"/>
    </w:rPr>
  </w:style>
  <w:style w:type="paragraph" w:customStyle="1" w:styleId="BioBody">
    <w:name w:val="Bio Body"/>
    <w:basedOn w:val="Normal"/>
    <w:pPr>
      <w:jc w:val="both"/>
    </w:pPr>
    <w:rPr>
      <w:b w:val="0"/>
      <w:sz w:val="20"/>
      <w:szCs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b w:val="0"/>
      <w:sz w:val="18"/>
      <w:szCs w:val="24"/>
    </w:rPr>
  </w:style>
  <w:style w:type="paragraph" w:customStyle="1" w:styleId="ReferencesBody">
    <w:name w:val="References Body"/>
    <w:basedOn w:val="Normal"/>
    <w:pPr>
      <w:numPr>
        <w:numId w:val="2"/>
      </w:numPr>
      <w:jc w:val="both"/>
    </w:pPr>
    <w:rPr>
      <w:b w:val="0"/>
      <w:sz w:val="20"/>
      <w:szCs w:val="24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customStyle="1" w:styleId="Figura">
    <w:name w:val="Figura"/>
    <w:basedOn w:val="Normal"/>
    <w:pPr>
      <w:spacing w:before="200"/>
      <w:jc w:val="center"/>
    </w:pPr>
    <w:rPr>
      <w:b w:val="0"/>
      <w:sz w:val="20"/>
      <w:szCs w:val="24"/>
    </w:rPr>
  </w:style>
  <w:style w:type="paragraph" w:customStyle="1" w:styleId="Default">
    <w:name w:val="Default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TtuloArtigo">
    <w:name w:val="TítuloArtigo"/>
    <w:basedOn w:val="Default"/>
    <w:next w:val="Default"/>
    <w:rPr>
      <w:color w:val="auto"/>
    </w:rPr>
  </w:style>
  <w:style w:type="paragraph" w:customStyle="1" w:styleId="Titulo">
    <w:name w:val="Titulo"/>
    <w:basedOn w:val="Default"/>
    <w:next w:val="Default"/>
    <w:rPr>
      <w:color w:val="auto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</w:pPr>
    <w:rPr>
      <w:rFonts w:ascii="Calibri" w:hAnsi="Calibri"/>
      <w:b w:val="0"/>
      <w:sz w:val="22"/>
      <w:szCs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RodapChar">
    <w:name w:val="Footer Char"/>
    <w:link w:val="Rodap"/>
    <w:uiPriority w:val="99"/>
    <w:rsid w:val="00ED4D5D"/>
    <w:rPr>
      <w:b/>
      <w:sz w:val="32"/>
      <w:lang w:eastAsia="ar-SA"/>
    </w:rPr>
  </w:style>
  <w:style w:type="paragraph" w:styleId="Textodebalo">
    <w:name w:val="Balloon Text"/>
    <w:basedOn w:val="Normal"/>
    <w:link w:val="TextodebaloChar"/>
    <w:rsid w:val="00131659"/>
    <w:rPr>
      <w:rFonts w:ascii="Tahoma" w:hAnsi="Tahoma" w:cs="Tahoma"/>
      <w:sz w:val="16"/>
      <w:szCs w:val="16"/>
    </w:rPr>
  </w:style>
  <w:style w:type="character" w:customStyle="1" w:styleId="TextodebaloChar">
    <w:name w:val="Balloon Text Char"/>
    <w:link w:val="Textodebalo"/>
    <w:rsid w:val="00131659"/>
    <w:rPr>
      <w:rFonts w:ascii="Tahoma" w:hAnsi="Tahoma" w:cs="Tahoma"/>
      <w:b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54AC9-5391-47B2-A320-B6571B77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835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ISSN 1414-8862</vt:lpstr>
    </vt:vector>
  </TitlesOfParts>
  <Company>INEP-UFSC</Company>
  <LinksUpToDate>false</LinksUpToDate>
  <CharactersWithSpaces>5334</CharactersWithSpaces>
  <SharedDoc>false</SharedDoc>
  <HLinks>
    <vt:vector size="12" baseType="variant"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mailto:autor1@email.br,</vt:lpwstr>
      </vt:variant>
      <vt:variant>
        <vt:lpwstr/>
      </vt:variant>
      <vt:variant>
        <vt:i4>7929971</vt:i4>
      </vt:variant>
      <vt:variant>
        <vt:i4>14247</vt:i4>
      </vt:variant>
      <vt:variant>
        <vt:i4>1025</vt:i4>
      </vt:variant>
      <vt:variant>
        <vt:i4>1</vt:i4>
      </vt:variant>
      <vt:variant>
        <vt:lpwstr>figure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INEP</dc:creator>
  <cp:lastModifiedBy>Dell</cp:lastModifiedBy>
  <cp:revision>22</cp:revision>
  <cp:lastPrinted>2015-09-28T01:06:00Z</cp:lastPrinted>
  <dcterms:created xsi:type="dcterms:W3CDTF">2015-09-24T19:47:00Z</dcterms:created>
  <dcterms:modified xsi:type="dcterms:W3CDTF">2015-09-28T01:13:00Z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